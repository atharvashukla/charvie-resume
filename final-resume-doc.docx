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D2BFE" w14:textId="765C685F" w:rsidR="00C42456" w:rsidRPr="00C42456" w:rsidRDefault="00E270EA" w:rsidP="00C42456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CHARVI SHUKLA </w:t>
      </w:r>
    </w:p>
    <w:p w14:paraId="49BEB0EF" w14:textId="653A417B" w:rsidR="00C42456" w:rsidRPr="00C42456" w:rsidRDefault="00C42456" w:rsidP="00C42456">
      <w:pPr>
        <w:pStyle w:val="Default"/>
        <w:ind w:right="720"/>
        <w:jc w:val="center"/>
        <w:rPr>
          <w:rStyle w:val="Hyperlink"/>
          <w:rFonts w:ascii="Garamond" w:hAnsi="Garamond"/>
          <w:b/>
          <w:sz w:val="16"/>
        </w:rPr>
      </w:pPr>
      <w:r w:rsidRPr="00C42456">
        <w:rPr>
          <w:rFonts w:ascii="Garamond" w:hAnsi="Garamond"/>
          <w:b/>
          <w:sz w:val="16"/>
        </w:rPr>
        <w:t xml:space="preserve">           Mobile no.: </w:t>
      </w:r>
      <w:r w:rsidR="00A94E57">
        <w:rPr>
          <w:rFonts w:ascii="Garamond" w:hAnsi="Garamond"/>
          <w:b/>
          <w:sz w:val="16"/>
        </w:rPr>
        <w:t xml:space="preserve">+91 8370008409 </w:t>
      </w:r>
      <w:r w:rsidRPr="00C42456">
        <w:rPr>
          <w:rFonts w:ascii="Garamond" w:hAnsi="Garamond"/>
          <w:b/>
          <w:sz w:val="16"/>
        </w:rPr>
        <w:t>; Email</w:t>
      </w:r>
      <w:r w:rsidR="00A94E57">
        <w:rPr>
          <w:rFonts w:ascii="Garamond" w:hAnsi="Garamond"/>
          <w:b/>
          <w:sz w:val="16"/>
        </w:rPr>
        <w:t>: shukla.charvie@gmail.com</w:t>
      </w:r>
    </w:p>
    <w:p w14:paraId="166F2B46" w14:textId="3231341D" w:rsidR="00AC60A0" w:rsidRPr="008B56DF" w:rsidRDefault="00A94E57" w:rsidP="0051483A">
      <w:pPr>
        <w:widowControl w:val="0"/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Website: www.charvieshukla.com</w:t>
      </w:r>
    </w:p>
    <w:p w14:paraId="41DBE6E9" w14:textId="77777777" w:rsidR="00AC60A0" w:rsidRPr="00E40466" w:rsidRDefault="00AC60A0" w:rsidP="005148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>Education</w:t>
      </w:r>
    </w:p>
    <w:p w14:paraId="2C364140" w14:textId="09FBB060" w:rsidR="00AC60A0" w:rsidRPr="00E40466" w:rsidRDefault="00AC60A0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i/>
          <w:color w:val="000000"/>
          <w:sz w:val="16"/>
          <w:szCs w:val="16"/>
        </w:rPr>
      </w:pP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D</w:t>
      </w:r>
      <w:r w:rsidR="00E270EA">
        <w:rPr>
          <w:rFonts w:ascii="Garamond" w:hAnsi="Garamond" w:cs="Garamond"/>
          <w:b/>
          <w:bCs/>
          <w:color w:val="000000"/>
          <w:sz w:val="16"/>
          <w:szCs w:val="16"/>
        </w:rPr>
        <w:t>aly College</w:t>
      </w:r>
      <w:r w:rsidRPr="008B56DF">
        <w:rPr>
          <w:rFonts w:ascii="Garamond" w:hAnsi="Garamond" w:cs="Garamond"/>
          <w:color w:val="000000"/>
          <w:sz w:val="16"/>
          <w:szCs w:val="16"/>
        </w:rPr>
        <w:t xml:space="preserve">, </w:t>
      </w:r>
      <w:r w:rsidR="00E270EA">
        <w:rPr>
          <w:rFonts w:ascii="Garamond" w:hAnsi="Garamond" w:cs="Garamond"/>
          <w:color w:val="000000"/>
          <w:sz w:val="16"/>
          <w:szCs w:val="16"/>
        </w:rPr>
        <w:t>Indore</w:t>
      </w:r>
      <w:r w:rsidRPr="008B56DF">
        <w:rPr>
          <w:rFonts w:ascii="Garamond" w:hAnsi="Garamond" w:cs="Garamond"/>
          <w:color w:val="000000"/>
          <w:sz w:val="16"/>
          <w:szCs w:val="16"/>
        </w:rPr>
        <w:t>, India</w:t>
      </w:r>
      <w:r w:rsidRPr="008B56DF">
        <w:rPr>
          <w:rFonts w:ascii="Garamond" w:hAnsi="Garamond" w:cs="Garamond"/>
          <w:color w:val="000000"/>
          <w:sz w:val="16"/>
          <w:szCs w:val="16"/>
        </w:rPr>
        <w:tab/>
        <w:t xml:space="preserve">                                                </w:t>
      </w:r>
      <w:r w:rsidR="00E270EA">
        <w:rPr>
          <w:rFonts w:ascii="Garamond" w:hAnsi="Garamond" w:cs="Garamond"/>
          <w:color w:val="000000"/>
          <w:sz w:val="16"/>
          <w:szCs w:val="16"/>
        </w:rPr>
        <w:t xml:space="preserve">                              </w:t>
      </w:r>
      <w:r w:rsidRPr="008B56DF">
        <w:rPr>
          <w:rFonts w:ascii="Garamond" w:hAnsi="Garamond" w:cs="Garamond"/>
          <w:color w:val="000000"/>
          <w:sz w:val="16"/>
          <w:szCs w:val="16"/>
        </w:rPr>
        <w:t xml:space="preserve">                                                              </w:t>
      </w:r>
      <w:r w:rsidR="008B56DF">
        <w:rPr>
          <w:rFonts w:ascii="Garamond" w:hAnsi="Garamond" w:cs="Garamond"/>
          <w:color w:val="000000"/>
          <w:sz w:val="16"/>
          <w:szCs w:val="16"/>
        </w:rPr>
        <w:t xml:space="preserve">   </w:t>
      </w:r>
      <w:r w:rsidR="008B56DF">
        <w:rPr>
          <w:rFonts w:ascii="Garamond" w:hAnsi="Garamond" w:cs="Garamond"/>
          <w:color w:val="000000"/>
          <w:sz w:val="16"/>
          <w:szCs w:val="16"/>
        </w:rPr>
        <w:tab/>
      </w:r>
      <w:r w:rsidR="008B56DF">
        <w:rPr>
          <w:rFonts w:ascii="Garamond" w:hAnsi="Garamond" w:cs="Garamond"/>
          <w:color w:val="000000"/>
          <w:sz w:val="16"/>
          <w:szCs w:val="16"/>
        </w:rPr>
        <w:tab/>
      </w:r>
      <w:r w:rsidR="008B56DF">
        <w:rPr>
          <w:rFonts w:ascii="Garamond" w:hAnsi="Garamond" w:cs="Garamond"/>
          <w:color w:val="000000"/>
          <w:sz w:val="16"/>
          <w:szCs w:val="16"/>
        </w:rPr>
        <w:tab/>
      </w:r>
      <w:r w:rsidR="008B56DF">
        <w:rPr>
          <w:rFonts w:ascii="Garamond" w:hAnsi="Garamond" w:cs="Garamond"/>
          <w:color w:val="000000"/>
          <w:sz w:val="16"/>
          <w:szCs w:val="16"/>
        </w:rPr>
        <w:tab/>
        <w:t xml:space="preserve">  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201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>6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-20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>21</w:t>
      </w:r>
      <w:r w:rsidRPr="008B56DF">
        <w:rPr>
          <w:rFonts w:ascii="Garamond" w:hAnsi="Garamond" w:cs="Garamond"/>
          <w:color w:val="000000"/>
          <w:sz w:val="16"/>
          <w:szCs w:val="16"/>
        </w:rPr>
        <w:tab/>
        <w:t xml:space="preserve"> - </w:t>
      </w:r>
      <w:r w:rsidRPr="00E40466">
        <w:rPr>
          <w:rFonts w:ascii="Garamond" w:hAnsi="Garamond" w:cs="Garamond"/>
          <w:i/>
          <w:iCs/>
          <w:color w:val="000000"/>
          <w:sz w:val="16"/>
          <w:szCs w:val="16"/>
        </w:rPr>
        <w:t xml:space="preserve">Will appear for </w:t>
      </w:r>
      <w:r w:rsidR="009578DB" w:rsidRPr="00E40466">
        <w:rPr>
          <w:rFonts w:ascii="Garamond" w:hAnsi="Garamond" w:cs="Garamond"/>
          <w:i/>
          <w:iCs/>
          <w:color w:val="000000"/>
          <w:sz w:val="16"/>
          <w:szCs w:val="16"/>
        </w:rPr>
        <w:t xml:space="preserve">Cambridge </w:t>
      </w:r>
      <w:r w:rsidRPr="00E40466">
        <w:rPr>
          <w:rFonts w:ascii="Garamond" w:hAnsi="Garamond" w:cs="Garamond"/>
          <w:i/>
          <w:iCs/>
          <w:color w:val="000000"/>
          <w:sz w:val="16"/>
          <w:szCs w:val="16"/>
        </w:rPr>
        <w:t xml:space="preserve">International </w:t>
      </w:r>
      <w:r w:rsidR="009578DB" w:rsidRPr="00E40466">
        <w:rPr>
          <w:rFonts w:ascii="Garamond" w:hAnsi="Garamond" w:cs="Garamond"/>
          <w:i/>
          <w:iCs/>
          <w:color w:val="000000"/>
          <w:sz w:val="16"/>
          <w:szCs w:val="16"/>
        </w:rPr>
        <w:t>A</w:t>
      </w:r>
      <w:r w:rsidR="00E40466">
        <w:rPr>
          <w:rFonts w:ascii="Garamond" w:hAnsi="Garamond" w:cs="Garamond"/>
          <w:i/>
          <w:iCs/>
          <w:color w:val="000000"/>
          <w:sz w:val="16"/>
          <w:szCs w:val="16"/>
        </w:rPr>
        <w:t>dvanced</w:t>
      </w:r>
      <w:r w:rsidR="009578DB" w:rsidRPr="00E40466">
        <w:rPr>
          <w:rFonts w:ascii="Garamond" w:hAnsi="Garamond" w:cs="Garamond"/>
          <w:i/>
          <w:iCs/>
          <w:color w:val="000000"/>
          <w:sz w:val="16"/>
          <w:szCs w:val="16"/>
        </w:rPr>
        <w:t xml:space="preserve"> level </w:t>
      </w:r>
      <w:r w:rsidRPr="00E40466">
        <w:rPr>
          <w:rFonts w:ascii="Garamond" w:hAnsi="Garamond" w:cs="Garamond"/>
          <w:i/>
          <w:iCs/>
          <w:color w:val="000000"/>
          <w:sz w:val="16"/>
          <w:szCs w:val="16"/>
        </w:rPr>
        <w:t xml:space="preserve">Examination at the end of Grade 12 – </w:t>
      </w:r>
      <w:r w:rsidR="009578DB" w:rsidRPr="00E40466">
        <w:rPr>
          <w:rFonts w:ascii="Garamond" w:hAnsi="Garamond" w:cs="Garamond"/>
          <w:i/>
          <w:iCs/>
          <w:color w:val="000000"/>
          <w:sz w:val="16"/>
          <w:szCs w:val="16"/>
        </w:rPr>
        <w:t>February-March 2021</w:t>
      </w:r>
    </w:p>
    <w:p w14:paraId="4C957C49" w14:textId="1C5C3051" w:rsidR="00D85CB3" w:rsidRDefault="003C4F95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iCs/>
          <w:color w:val="000000"/>
          <w:sz w:val="16"/>
          <w:szCs w:val="16"/>
        </w:rPr>
      </w:pPr>
      <w:r w:rsidRPr="00E40466">
        <w:rPr>
          <w:rFonts w:ascii="Garamond" w:hAnsi="Garamond" w:cs="Garamond"/>
          <w:iCs/>
          <w:color w:val="000000"/>
          <w:sz w:val="16"/>
          <w:szCs w:val="16"/>
        </w:rPr>
        <w:t xml:space="preserve"> </w:t>
      </w:r>
      <w:r w:rsidR="00AC60A0" w:rsidRPr="00E40466">
        <w:rPr>
          <w:rFonts w:ascii="Garamond" w:hAnsi="Garamond" w:cs="Garamond"/>
          <w:iCs/>
          <w:color w:val="000000"/>
          <w:sz w:val="16"/>
          <w:szCs w:val="16"/>
        </w:rPr>
        <w:t xml:space="preserve"> -</w:t>
      </w:r>
      <w:r w:rsidR="00AC60A0" w:rsidRPr="00E40466">
        <w:rPr>
          <w:rFonts w:ascii="Garamond" w:hAnsi="Garamond" w:cs="Garamond"/>
          <w:b/>
          <w:bCs/>
          <w:iCs/>
          <w:color w:val="000000"/>
          <w:sz w:val="16"/>
          <w:szCs w:val="16"/>
        </w:rPr>
        <w:t xml:space="preserve"> </w:t>
      </w:r>
      <w:r w:rsidR="00AC60A0" w:rsidRPr="00E40466">
        <w:rPr>
          <w:rFonts w:ascii="Garamond" w:hAnsi="Garamond" w:cs="Garamond"/>
          <w:iCs/>
          <w:color w:val="000000"/>
          <w:sz w:val="16"/>
          <w:szCs w:val="16"/>
        </w:rPr>
        <w:t>Completed the</w:t>
      </w:r>
      <w:r w:rsidR="00E40466">
        <w:rPr>
          <w:rFonts w:ascii="Garamond" w:hAnsi="Garamond" w:cs="Garamond"/>
          <w:iCs/>
          <w:color w:val="000000"/>
          <w:sz w:val="16"/>
          <w:szCs w:val="16"/>
        </w:rPr>
        <w:t xml:space="preserve"> Cambridge</w:t>
      </w:r>
      <w:r w:rsidR="009578DB" w:rsidRPr="00E40466">
        <w:rPr>
          <w:rFonts w:ascii="Garamond" w:hAnsi="Garamond" w:cs="Garamond"/>
          <w:iCs/>
          <w:color w:val="000000"/>
          <w:sz w:val="16"/>
          <w:szCs w:val="16"/>
        </w:rPr>
        <w:t xml:space="preserve"> International General Certificate of Secondary Education</w:t>
      </w:r>
      <w:r w:rsidR="00AC60A0" w:rsidRPr="00E40466">
        <w:rPr>
          <w:rFonts w:ascii="Garamond" w:hAnsi="Garamond" w:cs="Garamond"/>
          <w:iCs/>
          <w:color w:val="000000"/>
          <w:sz w:val="16"/>
          <w:szCs w:val="16"/>
        </w:rPr>
        <w:t>: Grade 10 - March 201</w:t>
      </w:r>
      <w:r w:rsidR="009578DB" w:rsidRPr="00E40466">
        <w:rPr>
          <w:rFonts w:ascii="Garamond" w:hAnsi="Garamond" w:cs="Garamond"/>
          <w:iCs/>
          <w:color w:val="000000"/>
          <w:sz w:val="16"/>
          <w:szCs w:val="16"/>
        </w:rPr>
        <w:t>9</w:t>
      </w:r>
    </w:p>
    <w:p w14:paraId="7C010100" w14:textId="480E784C" w:rsidR="00E40466" w:rsidRPr="00E40466" w:rsidRDefault="00E40466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iCs/>
          <w:color w:val="000000"/>
          <w:sz w:val="16"/>
          <w:szCs w:val="16"/>
        </w:rPr>
      </w:pPr>
      <w:r w:rsidRPr="00E40466">
        <w:rPr>
          <w:rFonts w:ascii="Garamond" w:hAnsi="Garamond" w:cs="Garamond"/>
          <w:iCs/>
          <w:color w:val="000000"/>
          <w:sz w:val="16"/>
          <w:szCs w:val="16"/>
        </w:rPr>
        <w:t xml:space="preserve">  -</w:t>
      </w:r>
      <w:r w:rsidRPr="00E40466">
        <w:rPr>
          <w:rFonts w:ascii="Garamond" w:hAnsi="Garamond" w:cs="Garamond"/>
          <w:b/>
          <w:bCs/>
          <w:iCs/>
          <w:color w:val="000000"/>
          <w:sz w:val="16"/>
          <w:szCs w:val="16"/>
        </w:rPr>
        <w:t xml:space="preserve"> </w:t>
      </w:r>
      <w:r w:rsidRPr="00E40466">
        <w:rPr>
          <w:rFonts w:ascii="Garamond" w:hAnsi="Garamond" w:cs="Garamond"/>
          <w:iCs/>
          <w:color w:val="000000"/>
          <w:sz w:val="16"/>
          <w:szCs w:val="16"/>
        </w:rPr>
        <w:t>Completed the</w:t>
      </w:r>
      <w:r>
        <w:rPr>
          <w:rFonts w:ascii="Garamond" w:hAnsi="Garamond" w:cs="Garamond"/>
          <w:iCs/>
          <w:color w:val="000000"/>
          <w:sz w:val="16"/>
          <w:szCs w:val="16"/>
        </w:rPr>
        <w:t xml:space="preserve"> Cambridge International Advanced Subsidiary Level</w:t>
      </w:r>
      <w:r w:rsidRPr="00E40466">
        <w:rPr>
          <w:rFonts w:ascii="Garamond" w:hAnsi="Garamond" w:cs="Garamond"/>
          <w:iCs/>
          <w:color w:val="000000"/>
          <w:sz w:val="16"/>
          <w:szCs w:val="16"/>
        </w:rPr>
        <w:t>: Grade 1</w:t>
      </w:r>
      <w:r>
        <w:rPr>
          <w:rFonts w:ascii="Garamond" w:hAnsi="Garamond" w:cs="Garamond"/>
          <w:iCs/>
          <w:color w:val="000000"/>
          <w:sz w:val="16"/>
          <w:szCs w:val="16"/>
        </w:rPr>
        <w:t>1</w:t>
      </w:r>
      <w:r w:rsidRPr="00E40466">
        <w:rPr>
          <w:rFonts w:ascii="Garamond" w:hAnsi="Garamond" w:cs="Garamond"/>
          <w:iCs/>
          <w:color w:val="000000"/>
          <w:sz w:val="16"/>
          <w:szCs w:val="16"/>
        </w:rPr>
        <w:t>- March 2</w:t>
      </w:r>
      <w:r>
        <w:rPr>
          <w:rFonts w:ascii="Garamond" w:hAnsi="Garamond" w:cs="Garamond"/>
          <w:iCs/>
          <w:color w:val="000000"/>
          <w:sz w:val="16"/>
          <w:szCs w:val="16"/>
        </w:rPr>
        <w:t>020</w:t>
      </w:r>
    </w:p>
    <w:p w14:paraId="3601EBAA" w14:textId="2516E565" w:rsidR="00D85CB3" w:rsidRPr="00E40466" w:rsidRDefault="00D85CB3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</w:rPr>
      </w:pPr>
      <w:r w:rsidRPr="00E40466">
        <w:rPr>
          <w:rFonts w:ascii="Garamond" w:hAnsi="Garamond" w:cs="Garamond"/>
          <w:color w:val="000000"/>
          <w:sz w:val="16"/>
          <w:szCs w:val="16"/>
        </w:rPr>
        <w:tab/>
      </w:r>
      <w:r w:rsidRPr="00E40466">
        <w:rPr>
          <w:rFonts w:ascii="MS Mincho" w:eastAsia="MS Mincho" w:hAnsi="MS Mincho" w:cs="MS Mincho" w:hint="eastAsia"/>
          <w:color w:val="000000"/>
          <w:sz w:val="16"/>
          <w:szCs w:val="16"/>
        </w:rPr>
        <w:t> </w:t>
      </w:r>
      <w:r w:rsidRPr="00E40466">
        <w:rPr>
          <w:rFonts w:ascii="Garamond" w:hAnsi="Garamond" w:cs="Garamond"/>
          <w:color w:val="000000"/>
          <w:sz w:val="16"/>
          <w:szCs w:val="16"/>
        </w:rPr>
        <w:t xml:space="preserve">- </w:t>
      </w:r>
      <w:r w:rsidRPr="00E40466">
        <w:rPr>
          <w:rFonts w:ascii="Garamond" w:hAnsi="Garamond" w:cs="Garamond"/>
          <w:iCs/>
          <w:color w:val="000000"/>
          <w:sz w:val="16"/>
          <w:szCs w:val="16"/>
        </w:rPr>
        <w:t>Will appear for AP Calculus (AB) and AP Macroeconomics at the e</w:t>
      </w:r>
      <w:r w:rsidR="00E40466">
        <w:rPr>
          <w:rFonts w:ascii="Garamond" w:hAnsi="Garamond" w:cs="Garamond"/>
          <w:iCs/>
          <w:color w:val="000000"/>
          <w:sz w:val="16"/>
          <w:szCs w:val="16"/>
        </w:rPr>
        <w:t>nd</w:t>
      </w:r>
      <w:r w:rsidRPr="00E40466">
        <w:rPr>
          <w:rFonts w:ascii="Garamond" w:hAnsi="Garamond" w:cs="Garamond"/>
          <w:iCs/>
          <w:color w:val="000000"/>
          <w:sz w:val="16"/>
          <w:szCs w:val="16"/>
        </w:rPr>
        <w:t xml:space="preserve"> of Grade 12 – </w:t>
      </w:r>
      <w:r w:rsidR="00E40466">
        <w:rPr>
          <w:rFonts w:ascii="Garamond" w:hAnsi="Garamond" w:cs="Garamond"/>
          <w:iCs/>
          <w:color w:val="000000"/>
          <w:sz w:val="16"/>
          <w:szCs w:val="16"/>
        </w:rPr>
        <w:t>May 2021</w:t>
      </w:r>
    </w:p>
    <w:p w14:paraId="26BF52B3" w14:textId="77777777" w:rsidR="00E40466" w:rsidRDefault="00E40466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</w:p>
    <w:p w14:paraId="6B3B16BB" w14:textId="1D9CE30E" w:rsidR="003C4F95" w:rsidRDefault="009578DB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Harvard University</w:t>
      </w:r>
      <w:r w:rsidR="00E40466">
        <w:rPr>
          <w:rFonts w:ascii="Garamond" w:hAnsi="Garamond" w:cs="Garamond"/>
          <w:b/>
          <w:bCs/>
          <w:color w:val="000000"/>
          <w:sz w:val="16"/>
          <w:szCs w:val="16"/>
        </w:rPr>
        <w:t xml:space="preserve"> (Summer School)</w:t>
      </w:r>
      <w:r w:rsidR="00AC60A0"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, </w:t>
      </w:r>
      <w:r>
        <w:rPr>
          <w:rFonts w:ascii="Garamond" w:hAnsi="Garamond" w:cs="Garamond"/>
          <w:bCs/>
          <w:color w:val="000000"/>
          <w:sz w:val="16"/>
          <w:szCs w:val="16"/>
        </w:rPr>
        <w:t>Cambridge</w:t>
      </w:r>
      <w:r w:rsidR="00AC60A0" w:rsidRPr="008B56DF">
        <w:rPr>
          <w:rFonts w:ascii="Garamond" w:hAnsi="Garamond" w:cs="Garamond"/>
          <w:bCs/>
          <w:color w:val="000000"/>
          <w:sz w:val="16"/>
          <w:szCs w:val="16"/>
        </w:rPr>
        <w:t xml:space="preserve">, Massachusetts         </w:t>
      </w:r>
      <w:r w:rsidR="00AC60A0"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                                                     </w:t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D85CB3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                      </w:t>
      </w:r>
      <w:r w:rsidR="00AC60A0"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</w:t>
      </w:r>
      <w:r w:rsidR="00D85CB3">
        <w:rPr>
          <w:rFonts w:ascii="Garamond" w:hAnsi="Garamond" w:cs="Garamond"/>
          <w:b/>
          <w:bCs/>
          <w:color w:val="000000"/>
          <w:sz w:val="16"/>
          <w:szCs w:val="16"/>
        </w:rPr>
        <w:t xml:space="preserve">June </w:t>
      </w:r>
      <w:r w:rsidR="00AC60A0" w:rsidRPr="008B56DF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>19</w:t>
      </w:r>
      <w:r w:rsidR="00D85CB3">
        <w:rPr>
          <w:rFonts w:ascii="Garamond" w:hAnsi="Garamond" w:cs="Garamond"/>
          <w:b/>
          <w:bCs/>
          <w:color w:val="000000"/>
          <w:sz w:val="16"/>
          <w:szCs w:val="16"/>
        </w:rPr>
        <w:t>-August 2019</w:t>
      </w:r>
      <w:r w:rsidR="00AC60A0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</w:p>
    <w:p w14:paraId="5364CBAD" w14:textId="08C73A11" w:rsidR="00E40466" w:rsidRDefault="003C4F95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i/>
          <w:i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</w:t>
      </w:r>
      <w:r w:rsidR="00AC60A0" w:rsidRPr="008B56DF">
        <w:rPr>
          <w:rFonts w:ascii="Garamond" w:hAnsi="Garamond" w:cs="Garamond"/>
          <w:color w:val="000000"/>
          <w:sz w:val="16"/>
          <w:szCs w:val="16"/>
        </w:rPr>
        <w:t>-</w:t>
      </w:r>
      <w:r w:rsidR="00AC60A0"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="00AC60A0" w:rsidRPr="008B56DF">
        <w:rPr>
          <w:rFonts w:ascii="Garamond" w:hAnsi="Garamond" w:cs="Garamond"/>
          <w:i/>
          <w:iCs/>
          <w:color w:val="000000"/>
          <w:sz w:val="16"/>
          <w:szCs w:val="16"/>
        </w:rPr>
        <w:t xml:space="preserve">Attended </w:t>
      </w:r>
      <w:r w:rsidR="009578DB">
        <w:rPr>
          <w:rFonts w:ascii="Garamond" w:hAnsi="Garamond" w:cs="Garamond"/>
          <w:i/>
          <w:iCs/>
          <w:color w:val="000000"/>
          <w:sz w:val="16"/>
          <w:szCs w:val="16"/>
        </w:rPr>
        <w:t>7</w:t>
      </w:r>
      <w:r w:rsidR="00AC60A0" w:rsidRPr="008B56DF">
        <w:rPr>
          <w:rFonts w:ascii="Garamond" w:hAnsi="Garamond" w:cs="Garamond"/>
          <w:i/>
          <w:iCs/>
          <w:color w:val="000000"/>
          <w:sz w:val="16"/>
          <w:szCs w:val="16"/>
        </w:rPr>
        <w:t xml:space="preserve"> weeks of </w:t>
      </w:r>
      <w:r w:rsidR="00D85CB3">
        <w:rPr>
          <w:rFonts w:ascii="Garamond" w:hAnsi="Garamond" w:cs="Garamond"/>
          <w:i/>
          <w:iCs/>
          <w:color w:val="000000"/>
          <w:sz w:val="16"/>
          <w:szCs w:val="16"/>
        </w:rPr>
        <w:t>Summer School in the “Principles of Economics Course”</w:t>
      </w:r>
      <w:r w:rsidR="00E40466">
        <w:rPr>
          <w:rFonts w:ascii="Garamond" w:hAnsi="Garamond" w:cs="Garamond"/>
          <w:i/>
          <w:iCs/>
          <w:color w:val="000000"/>
          <w:sz w:val="16"/>
          <w:szCs w:val="16"/>
        </w:rPr>
        <w:t xml:space="preserve"> and participated in other Summer Activities. </w:t>
      </w:r>
    </w:p>
    <w:p w14:paraId="32E176DA" w14:textId="77777777" w:rsidR="00E40466" w:rsidRDefault="00E40466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</w:p>
    <w:p w14:paraId="52F0A3B9" w14:textId="14D462DD" w:rsidR="00D85CB3" w:rsidRDefault="00D85CB3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Woodleigh School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, </w:t>
      </w:r>
      <w:r>
        <w:rPr>
          <w:rFonts w:ascii="Garamond" w:hAnsi="Garamond" w:cs="Garamond"/>
          <w:bCs/>
          <w:color w:val="000000"/>
          <w:sz w:val="16"/>
          <w:szCs w:val="16"/>
        </w:rPr>
        <w:t>Melbourne</w:t>
      </w:r>
      <w:r w:rsidRPr="008B56DF">
        <w:rPr>
          <w:rFonts w:ascii="Garamond" w:hAnsi="Garamond" w:cs="Garamond"/>
          <w:bCs/>
          <w:color w:val="000000"/>
          <w:sz w:val="16"/>
          <w:szCs w:val="16"/>
        </w:rPr>
        <w:t>,</w:t>
      </w:r>
      <w:r>
        <w:rPr>
          <w:rFonts w:ascii="Garamond" w:hAnsi="Garamond" w:cs="Garamond"/>
          <w:bCs/>
          <w:color w:val="000000"/>
          <w:sz w:val="16"/>
          <w:szCs w:val="16"/>
        </w:rPr>
        <w:t xml:space="preserve"> Australia                         </w:t>
      </w:r>
      <w:r w:rsidR="002A0DC9">
        <w:rPr>
          <w:rFonts w:ascii="Garamond" w:hAnsi="Garamond" w:cs="Garamond"/>
          <w:bCs/>
          <w:color w:val="000000"/>
          <w:sz w:val="16"/>
          <w:szCs w:val="16"/>
        </w:rPr>
        <w:tab/>
      </w:r>
      <w:r w:rsidR="002A0DC9">
        <w:rPr>
          <w:rFonts w:ascii="Garamond" w:hAnsi="Garamond" w:cs="Garamond"/>
          <w:bCs/>
          <w:color w:val="000000"/>
          <w:sz w:val="16"/>
          <w:szCs w:val="16"/>
        </w:rPr>
        <w:tab/>
      </w:r>
      <w:r w:rsidR="002A0DC9">
        <w:rPr>
          <w:rFonts w:ascii="Garamond" w:hAnsi="Garamond" w:cs="Garamond"/>
          <w:bCs/>
          <w:color w:val="000000"/>
          <w:sz w:val="16"/>
          <w:szCs w:val="16"/>
        </w:rPr>
        <w:tab/>
      </w:r>
      <w:r w:rsidR="002A0DC9">
        <w:rPr>
          <w:rFonts w:ascii="Garamond" w:hAnsi="Garamond" w:cs="Garamond"/>
          <w:bCs/>
          <w:color w:val="000000"/>
          <w:sz w:val="16"/>
          <w:szCs w:val="16"/>
        </w:rPr>
        <w:tab/>
      </w:r>
      <w:r w:rsidR="002A0DC9">
        <w:rPr>
          <w:rFonts w:ascii="Garamond" w:hAnsi="Garamond" w:cs="Garamond"/>
          <w:bCs/>
          <w:color w:val="000000"/>
          <w:sz w:val="16"/>
          <w:szCs w:val="16"/>
        </w:rPr>
        <w:tab/>
      </w:r>
      <w:r w:rsidR="002A0DC9">
        <w:rPr>
          <w:rFonts w:ascii="Garamond" w:hAnsi="Garamond" w:cs="Garamond"/>
          <w:bCs/>
          <w:color w:val="000000"/>
          <w:sz w:val="16"/>
          <w:szCs w:val="16"/>
        </w:rPr>
        <w:tab/>
      </w:r>
      <w:r w:rsidR="002A0DC9">
        <w:rPr>
          <w:rFonts w:ascii="Garamond" w:hAnsi="Garamond" w:cs="Garamond"/>
          <w:bCs/>
          <w:color w:val="000000"/>
          <w:sz w:val="16"/>
          <w:szCs w:val="16"/>
        </w:rPr>
        <w:tab/>
        <w:t xml:space="preserve">                    </w:t>
      </w:r>
      <w:r w:rsidR="002A0DC9" w:rsidRPr="002A0DC9">
        <w:rPr>
          <w:rFonts w:ascii="Garamond" w:hAnsi="Garamond" w:cs="Garamond"/>
          <w:b/>
          <w:bCs/>
          <w:color w:val="000000"/>
          <w:sz w:val="16"/>
          <w:szCs w:val="16"/>
        </w:rPr>
        <w:t>April 2019-May 2019</w:t>
      </w:r>
    </w:p>
    <w:p w14:paraId="393691EB" w14:textId="624E93C0" w:rsidR="00D85CB3" w:rsidRDefault="00D85CB3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i/>
          <w:i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</w:t>
      </w:r>
      <w:r w:rsidRPr="008B56DF">
        <w:rPr>
          <w:rFonts w:ascii="Garamond" w:hAnsi="Garamond" w:cs="Garamond"/>
          <w:color w:val="000000"/>
          <w:sz w:val="16"/>
          <w:szCs w:val="16"/>
        </w:rPr>
        <w:t>-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Pr="008B56DF">
        <w:rPr>
          <w:rFonts w:ascii="Garamond" w:hAnsi="Garamond" w:cs="Garamond"/>
          <w:i/>
          <w:iCs/>
          <w:color w:val="000000"/>
          <w:sz w:val="16"/>
          <w:szCs w:val="16"/>
        </w:rPr>
        <w:t xml:space="preserve">Attended </w:t>
      </w:r>
      <w:r>
        <w:rPr>
          <w:rFonts w:ascii="Garamond" w:hAnsi="Garamond" w:cs="Garamond"/>
          <w:i/>
          <w:iCs/>
          <w:color w:val="000000"/>
          <w:sz w:val="16"/>
          <w:szCs w:val="16"/>
        </w:rPr>
        <w:t>5</w:t>
      </w:r>
      <w:r w:rsidRPr="008B56DF">
        <w:rPr>
          <w:rFonts w:ascii="Garamond" w:hAnsi="Garamond" w:cs="Garamond"/>
          <w:i/>
          <w:iCs/>
          <w:color w:val="000000"/>
          <w:sz w:val="16"/>
          <w:szCs w:val="16"/>
        </w:rPr>
        <w:t xml:space="preserve"> weeks of classes at the </w:t>
      </w:r>
      <w:r>
        <w:rPr>
          <w:rFonts w:ascii="Garamond" w:hAnsi="Garamond" w:cs="Garamond"/>
          <w:i/>
          <w:iCs/>
          <w:color w:val="000000"/>
          <w:sz w:val="16"/>
          <w:szCs w:val="16"/>
        </w:rPr>
        <w:t xml:space="preserve">Woodleigh School </w:t>
      </w:r>
      <w:r w:rsidRPr="008B56DF">
        <w:rPr>
          <w:rFonts w:ascii="Garamond" w:hAnsi="Garamond" w:cs="Garamond"/>
          <w:i/>
          <w:iCs/>
          <w:color w:val="000000"/>
          <w:sz w:val="16"/>
          <w:szCs w:val="16"/>
        </w:rPr>
        <w:t>as an exchange student</w:t>
      </w:r>
    </w:p>
    <w:p w14:paraId="09D7AF67" w14:textId="4E9C0C6B" w:rsidR="00E40466" w:rsidRPr="00E40466" w:rsidRDefault="00D85CB3" w:rsidP="00E40466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i/>
          <w:iCs/>
          <w:color w:val="000000"/>
          <w:sz w:val="16"/>
          <w:szCs w:val="16"/>
        </w:rPr>
      </w:pPr>
      <w:r>
        <w:rPr>
          <w:rFonts w:ascii="Garamond" w:hAnsi="Garamond" w:cs="Garamond"/>
          <w:i/>
          <w:iCs/>
          <w:color w:val="000000"/>
          <w:sz w:val="16"/>
          <w:szCs w:val="16"/>
        </w:rPr>
        <w:t xml:space="preserve">  </w:t>
      </w:r>
      <w:r w:rsidRPr="008B56DF">
        <w:rPr>
          <w:rFonts w:ascii="Garamond" w:hAnsi="Garamond" w:cs="Garamond"/>
          <w:i/>
          <w:iCs/>
          <w:color w:val="000000"/>
          <w:sz w:val="16"/>
          <w:szCs w:val="16"/>
        </w:rPr>
        <w:t xml:space="preserve"> -</w:t>
      </w:r>
      <w:r w:rsidRPr="008B56DF">
        <w:rPr>
          <w:rFonts w:ascii="Garamond" w:hAnsi="Garamond" w:cs="Garamond"/>
          <w:b/>
          <w:bCs/>
          <w:i/>
          <w:iCs/>
          <w:color w:val="000000"/>
          <w:sz w:val="16"/>
          <w:szCs w:val="16"/>
        </w:rPr>
        <w:t xml:space="preserve"> </w:t>
      </w:r>
      <w:r w:rsidRPr="008B56DF">
        <w:rPr>
          <w:rFonts w:ascii="Garamond" w:hAnsi="Garamond" w:cs="Garamond"/>
          <w:i/>
          <w:iCs/>
          <w:color w:val="000000"/>
          <w:sz w:val="16"/>
          <w:szCs w:val="16"/>
        </w:rPr>
        <w:t xml:space="preserve">Actively involved in </w:t>
      </w:r>
      <w:r>
        <w:rPr>
          <w:rFonts w:ascii="Garamond" w:hAnsi="Garamond" w:cs="Garamond"/>
          <w:i/>
          <w:iCs/>
          <w:color w:val="000000"/>
          <w:sz w:val="16"/>
          <w:szCs w:val="16"/>
        </w:rPr>
        <w:t>drama</w:t>
      </w:r>
      <w:r w:rsidRPr="008B56DF">
        <w:rPr>
          <w:rFonts w:ascii="Garamond" w:hAnsi="Garamond" w:cs="Garamond"/>
          <w:i/>
          <w:iCs/>
          <w:color w:val="000000"/>
          <w:sz w:val="16"/>
          <w:szCs w:val="16"/>
        </w:rPr>
        <w:t xml:space="preserve">, </w:t>
      </w:r>
      <w:r>
        <w:rPr>
          <w:rFonts w:ascii="Garamond" w:hAnsi="Garamond" w:cs="Garamond"/>
          <w:i/>
          <w:iCs/>
          <w:color w:val="000000"/>
          <w:sz w:val="16"/>
          <w:szCs w:val="16"/>
        </w:rPr>
        <w:t>art</w:t>
      </w:r>
      <w:r w:rsidRPr="008B56DF">
        <w:rPr>
          <w:rFonts w:ascii="Garamond" w:hAnsi="Garamond" w:cs="Garamond"/>
          <w:i/>
          <w:iCs/>
          <w:color w:val="000000"/>
          <w:sz w:val="16"/>
          <w:szCs w:val="16"/>
        </w:rPr>
        <w:t>, and community service projects</w:t>
      </w:r>
    </w:p>
    <w:p w14:paraId="1FD89AB0" w14:textId="77777777" w:rsidR="00E40466" w:rsidRDefault="00E40466" w:rsidP="005148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</w:p>
    <w:p w14:paraId="7951A962" w14:textId="53954082" w:rsidR="00AC60A0" w:rsidRPr="00E40466" w:rsidRDefault="00CE72F7" w:rsidP="005148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>Standardized</w:t>
      </w:r>
      <w:r w:rsidR="00AC60A0" w:rsidRPr="00E40466">
        <w:rPr>
          <w:rFonts w:ascii="Garamond" w:hAnsi="Garamond" w:cs="Garamond"/>
          <w:b/>
          <w:bCs/>
          <w:color w:val="000000"/>
          <w:sz w:val="20"/>
          <w:szCs w:val="16"/>
        </w:rPr>
        <w:t xml:space="preserve"> Tests</w:t>
      </w:r>
    </w:p>
    <w:p w14:paraId="4CDC0B10" w14:textId="4A06542F" w:rsidR="00AC60A0" w:rsidRPr="008B56DF" w:rsidRDefault="00AC60A0" w:rsidP="0051483A">
      <w:pPr>
        <w:widowControl w:val="0"/>
        <w:numPr>
          <w:ilvl w:val="0"/>
          <w:numId w:val="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SAT Reasonin</w:t>
      </w:r>
      <w:r w:rsidR="00213E7A">
        <w:rPr>
          <w:rFonts w:ascii="Garamond" w:hAnsi="Garamond" w:cs="Garamond"/>
          <w:b/>
          <w:bCs/>
          <w:color w:val="000000"/>
          <w:sz w:val="16"/>
          <w:szCs w:val="16"/>
        </w:rPr>
        <w:t>g Test with Essay: 15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>0</w:t>
      </w:r>
      <w:r w:rsidR="00213E7A">
        <w:rPr>
          <w:rFonts w:ascii="Garamond" w:hAnsi="Garamond" w:cs="Garamond"/>
          <w:b/>
          <w:bCs/>
          <w:color w:val="000000"/>
          <w:sz w:val="16"/>
          <w:szCs w:val="16"/>
        </w:rPr>
        <w:t>0/1600 (R</w:t>
      </w:r>
      <w:r w:rsidR="004D345A">
        <w:rPr>
          <w:rFonts w:ascii="Garamond" w:hAnsi="Garamond" w:cs="Garamond"/>
          <w:b/>
          <w:bCs/>
          <w:color w:val="000000"/>
          <w:sz w:val="16"/>
          <w:szCs w:val="16"/>
        </w:rPr>
        <w:t>W-730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; M- </w:t>
      </w:r>
      <w:r w:rsidR="00D85CB3">
        <w:rPr>
          <w:rFonts w:ascii="Garamond" w:hAnsi="Garamond" w:cs="Garamond"/>
          <w:b/>
          <w:bCs/>
          <w:color w:val="000000"/>
          <w:sz w:val="16"/>
          <w:szCs w:val="16"/>
        </w:rPr>
        <w:t>770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);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Essay: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 xml:space="preserve"> 18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/24</w:t>
      </w:r>
    </w:p>
    <w:p w14:paraId="30A14565" w14:textId="346518E0" w:rsidR="00AC60A0" w:rsidRPr="008B56DF" w:rsidRDefault="00AC60A0" w:rsidP="0051483A">
      <w:pPr>
        <w:widowControl w:val="0"/>
        <w:numPr>
          <w:ilvl w:val="0"/>
          <w:numId w:val="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SAT Subject Tests: Mathematics Level II – 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>760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/800 ; 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>Chemistry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: 7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>6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0/800</w:t>
      </w:r>
    </w:p>
    <w:p w14:paraId="0D8A2BB9" w14:textId="7A95F2A0" w:rsidR="009578DB" w:rsidRPr="009578DB" w:rsidRDefault="00B567D0" w:rsidP="009578DB">
      <w:pPr>
        <w:widowControl w:val="0"/>
        <w:numPr>
          <w:ilvl w:val="0"/>
          <w:numId w:val="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TOEFL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>:</w:t>
      </w:r>
    </w:p>
    <w:p w14:paraId="28EDA4A4" w14:textId="77777777" w:rsidR="00E40466" w:rsidRDefault="00E40466" w:rsidP="005148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</w:p>
    <w:p w14:paraId="560A4327" w14:textId="3270B572" w:rsidR="00AC60A0" w:rsidRPr="00E40466" w:rsidRDefault="0063357C" w:rsidP="005148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 xml:space="preserve">Academic </w:t>
      </w:r>
      <w:r w:rsidR="00CE72F7" w:rsidRPr="00E40466">
        <w:rPr>
          <w:rFonts w:ascii="Garamond" w:hAnsi="Garamond" w:cs="Garamond"/>
          <w:b/>
          <w:bCs/>
          <w:color w:val="000000"/>
          <w:sz w:val="20"/>
          <w:szCs w:val="16"/>
        </w:rPr>
        <w:t>Honors</w:t>
      </w:r>
    </w:p>
    <w:p w14:paraId="62BF1F1C" w14:textId="3DF1D28D" w:rsidR="00AC60A0" w:rsidRPr="008B56DF" w:rsidRDefault="004D345A" w:rsidP="0051483A">
      <w:pPr>
        <w:widowControl w:val="0"/>
        <w:numPr>
          <w:ilvl w:val="0"/>
          <w:numId w:val="3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Cs/>
          <w:color w:val="000000"/>
          <w:sz w:val="16"/>
          <w:szCs w:val="16"/>
        </w:rPr>
      </w:pPr>
      <w:r w:rsidRPr="004D345A">
        <w:rPr>
          <w:rFonts w:ascii="Garamond" w:hAnsi="Garamond" w:cs="Garamond"/>
          <w:bCs/>
          <w:color w:val="000000"/>
          <w:sz w:val="16"/>
          <w:szCs w:val="16"/>
        </w:rPr>
        <w:t xml:space="preserve">Awarded </w:t>
      </w:r>
      <w:r w:rsidRPr="00443176">
        <w:rPr>
          <w:rFonts w:ascii="Garamond" w:hAnsi="Garamond" w:cs="Garamond"/>
          <w:b/>
          <w:bCs/>
          <w:color w:val="000000"/>
          <w:sz w:val="16"/>
          <w:szCs w:val="16"/>
        </w:rPr>
        <w:t>Principal’s Gold medal for outstanding performance in Academics</w:t>
      </w:r>
      <w:r w:rsidR="00B541C8" w:rsidRPr="00443176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541C8" w:rsidRPr="008B56DF">
        <w:rPr>
          <w:rFonts w:ascii="Garamond" w:hAnsi="Garamond" w:cs="Garamond"/>
          <w:bCs/>
          <w:color w:val="000000"/>
          <w:sz w:val="16"/>
          <w:szCs w:val="16"/>
        </w:rPr>
        <w:tab/>
      </w:r>
      <w:r w:rsidR="00B541C8" w:rsidRPr="008B56DF">
        <w:rPr>
          <w:rFonts w:ascii="Garamond" w:hAnsi="Garamond" w:cs="Garamond"/>
          <w:bCs/>
          <w:color w:val="000000"/>
          <w:sz w:val="16"/>
          <w:szCs w:val="16"/>
        </w:rPr>
        <w:tab/>
      </w:r>
      <w:r w:rsidR="00B541C8" w:rsidRPr="008B56DF">
        <w:rPr>
          <w:rFonts w:ascii="Garamond" w:hAnsi="Garamond" w:cs="Garamond"/>
          <w:bCs/>
          <w:color w:val="000000"/>
          <w:sz w:val="16"/>
          <w:szCs w:val="16"/>
        </w:rPr>
        <w:tab/>
        <w:t xml:space="preserve">       </w:t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 xml:space="preserve">                                   </w:t>
      </w:r>
      <w:r>
        <w:rPr>
          <w:rFonts w:ascii="Garamond" w:hAnsi="Garamond" w:cs="Garamond"/>
          <w:bCs/>
          <w:color w:val="000000"/>
          <w:sz w:val="16"/>
          <w:szCs w:val="16"/>
        </w:rPr>
        <w:t xml:space="preserve">                   </w:t>
      </w:r>
      <w:r w:rsidR="00443176">
        <w:rPr>
          <w:rFonts w:ascii="Garamond" w:hAnsi="Garamond" w:cs="Garamond"/>
          <w:bCs/>
          <w:color w:val="000000"/>
          <w:sz w:val="16"/>
          <w:szCs w:val="16"/>
        </w:rPr>
        <w:t xml:space="preserve">  </w:t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 xml:space="preserve"> </w:t>
      </w:r>
      <w:r w:rsidR="00B541C8" w:rsidRPr="008B56DF">
        <w:rPr>
          <w:rFonts w:ascii="Garamond" w:hAnsi="Garamond" w:cs="Garamond"/>
          <w:b/>
          <w:bCs/>
          <w:color w:val="000000"/>
          <w:sz w:val="16"/>
          <w:szCs w:val="16"/>
        </w:rPr>
        <w:t>201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>9</w:t>
      </w:r>
    </w:p>
    <w:p w14:paraId="4A822C9E" w14:textId="425C48B0" w:rsidR="004D345A" w:rsidRPr="004D345A" w:rsidRDefault="00637212" w:rsidP="004D345A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ind w:left="147"/>
        <w:rPr>
          <w:rFonts w:ascii="Garamond" w:hAnsi="Garamond" w:cs="Garamond"/>
          <w:i/>
          <w:iCs/>
          <w:color w:val="000000"/>
          <w:sz w:val="16"/>
          <w:szCs w:val="16"/>
        </w:rPr>
      </w:pPr>
      <w:r>
        <w:rPr>
          <w:rFonts w:ascii="Garamond" w:hAnsi="Garamond" w:cs="Garamond"/>
          <w:i/>
          <w:iCs/>
          <w:color w:val="000000"/>
          <w:sz w:val="16"/>
          <w:szCs w:val="16"/>
        </w:rPr>
        <w:tab/>
        <w:t xml:space="preserve">- </w:t>
      </w:r>
      <w:r w:rsidR="00AC60A0" w:rsidRPr="008B56DF">
        <w:rPr>
          <w:rFonts w:ascii="Garamond" w:hAnsi="Garamond" w:cs="Garamond"/>
          <w:i/>
          <w:iCs/>
          <w:color w:val="000000"/>
          <w:sz w:val="16"/>
          <w:szCs w:val="16"/>
        </w:rPr>
        <w:t xml:space="preserve">The </w:t>
      </w:r>
      <w:r w:rsidR="00443176">
        <w:rPr>
          <w:rFonts w:ascii="Garamond" w:hAnsi="Garamond" w:cs="Garamond"/>
          <w:i/>
          <w:iCs/>
          <w:color w:val="000000"/>
          <w:sz w:val="16"/>
          <w:szCs w:val="16"/>
        </w:rPr>
        <w:t>prestigious</w:t>
      </w:r>
      <w:r w:rsidR="00AC60A0" w:rsidRPr="008B56DF">
        <w:rPr>
          <w:rFonts w:ascii="Garamond" w:hAnsi="Garamond" w:cs="Garamond"/>
          <w:i/>
          <w:iCs/>
          <w:color w:val="000000"/>
          <w:sz w:val="16"/>
          <w:szCs w:val="16"/>
        </w:rPr>
        <w:t xml:space="preserve"> recognition of Academic merit in School</w:t>
      </w:r>
      <w:r w:rsidR="00EB7C81" w:rsidRPr="008B56DF">
        <w:rPr>
          <w:rFonts w:ascii="Garamond" w:hAnsi="Garamond" w:cs="Garamond"/>
          <w:i/>
          <w:iCs/>
          <w:color w:val="000000"/>
          <w:sz w:val="16"/>
          <w:szCs w:val="16"/>
        </w:rPr>
        <w:t xml:space="preserve"> for academic excellence</w:t>
      </w:r>
      <w:r w:rsidR="00B63C57">
        <w:rPr>
          <w:rFonts w:ascii="Garamond" w:hAnsi="Garamond" w:cs="Garamond"/>
          <w:bCs/>
          <w:color w:val="000000"/>
          <w:sz w:val="16"/>
          <w:szCs w:val="16"/>
        </w:rPr>
        <w:tab/>
      </w:r>
    </w:p>
    <w:p w14:paraId="23D3D288" w14:textId="3CD9F972" w:rsidR="00637212" w:rsidRPr="003C4F95" w:rsidRDefault="004D345A" w:rsidP="00637212">
      <w:pPr>
        <w:widowControl w:val="0"/>
        <w:numPr>
          <w:ilvl w:val="0"/>
          <w:numId w:val="3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Cs/>
          <w:color w:val="000000"/>
          <w:sz w:val="16"/>
          <w:szCs w:val="16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 xml:space="preserve">Awarded </w:t>
      </w:r>
      <w:r w:rsidR="00637212" w:rsidRPr="00443176">
        <w:rPr>
          <w:rFonts w:ascii="Garamond" w:hAnsi="Garamond" w:cs="Garamond"/>
          <w:b/>
          <w:bCs/>
          <w:color w:val="000000"/>
          <w:sz w:val="16"/>
          <w:szCs w:val="16"/>
        </w:rPr>
        <w:t xml:space="preserve">College Color </w:t>
      </w:r>
      <w:r w:rsidR="00443176" w:rsidRPr="00443176">
        <w:rPr>
          <w:rFonts w:ascii="Garamond" w:hAnsi="Garamond" w:cs="Garamond"/>
          <w:b/>
          <w:bCs/>
          <w:color w:val="000000"/>
          <w:sz w:val="16"/>
          <w:szCs w:val="16"/>
        </w:rPr>
        <w:t xml:space="preserve">for Excellence </w:t>
      </w:r>
      <w:r w:rsidR="00637212" w:rsidRPr="00443176">
        <w:rPr>
          <w:rFonts w:ascii="Garamond" w:hAnsi="Garamond" w:cs="Garamond"/>
          <w:b/>
          <w:bCs/>
          <w:color w:val="000000"/>
          <w:sz w:val="16"/>
          <w:szCs w:val="16"/>
        </w:rPr>
        <w:t>in Academics</w:t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 xml:space="preserve"> </w:t>
      </w:r>
      <w:r w:rsidR="00637212" w:rsidRP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ab/>
        <w:t xml:space="preserve">     </w:t>
      </w:r>
      <w:r w:rsidR="00443176">
        <w:rPr>
          <w:rFonts w:ascii="Garamond" w:hAnsi="Garamond" w:cs="Garamond"/>
          <w:bCs/>
          <w:color w:val="000000"/>
          <w:sz w:val="16"/>
          <w:szCs w:val="16"/>
        </w:rPr>
        <w:t xml:space="preserve">   </w:t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 xml:space="preserve">  </w:t>
      </w:r>
      <w:r w:rsidR="00637212" w:rsidRPr="00637212">
        <w:rPr>
          <w:rFonts w:ascii="Garamond" w:hAnsi="Garamond" w:cs="Garamond"/>
          <w:b/>
          <w:bCs/>
          <w:color w:val="000000"/>
          <w:sz w:val="16"/>
          <w:szCs w:val="16"/>
        </w:rPr>
        <w:t xml:space="preserve">2019 </w:t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 xml:space="preserve">                     </w:t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ab/>
        <w:t xml:space="preserve">- </w:t>
      </w:r>
      <w:r w:rsidR="00637212" w:rsidRPr="00443176">
        <w:rPr>
          <w:rFonts w:ascii="Garamond" w:hAnsi="Garamond" w:cs="Garamond"/>
          <w:bCs/>
          <w:i/>
          <w:color w:val="000000"/>
          <w:sz w:val="16"/>
          <w:szCs w:val="16"/>
        </w:rPr>
        <w:t>High</w:t>
      </w:r>
      <w:r w:rsidR="00443176" w:rsidRPr="00443176">
        <w:rPr>
          <w:rFonts w:ascii="Garamond" w:hAnsi="Garamond" w:cs="Garamond"/>
          <w:bCs/>
          <w:i/>
          <w:color w:val="000000"/>
          <w:sz w:val="16"/>
          <w:szCs w:val="16"/>
        </w:rPr>
        <w:t xml:space="preserve"> highest award for Academic excellence in Daly College</w:t>
      </w:r>
    </w:p>
    <w:p w14:paraId="349F6660" w14:textId="1A82B5E3" w:rsidR="00945F2F" w:rsidRPr="00637212" w:rsidRDefault="00B63C57" w:rsidP="00637212">
      <w:pPr>
        <w:widowControl w:val="0"/>
        <w:numPr>
          <w:ilvl w:val="0"/>
          <w:numId w:val="3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Cs/>
          <w:color w:val="000000"/>
          <w:sz w:val="16"/>
          <w:szCs w:val="16"/>
        </w:rPr>
      </w:pPr>
      <w:r w:rsidRP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 xml:space="preserve">Awarded </w:t>
      </w:r>
      <w:r w:rsidR="00637212" w:rsidRPr="00443176">
        <w:rPr>
          <w:rFonts w:ascii="Garamond" w:hAnsi="Garamond" w:cs="Garamond"/>
          <w:b/>
          <w:bCs/>
          <w:color w:val="000000"/>
          <w:sz w:val="16"/>
          <w:szCs w:val="16"/>
        </w:rPr>
        <w:t>Certificate of Excellence in Academics</w:t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 xml:space="preserve">    </w:t>
      </w:r>
      <w:r w:rsidRPr="00637212">
        <w:rPr>
          <w:rFonts w:ascii="Garamond" w:hAnsi="Garamond" w:cs="Garamond"/>
          <w:bCs/>
          <w:color w:val="000000"/>
          <w:sz w:val="16"/>
          <w:szCs w:val="16"/>
        </w:rPr>
        <w:tab/>
        <w:t xml:space="preserve">        </w:t>
      </w:r>
      <w:r w:rsidR="004D345A" w:rsidRPr="00637212">
        <w:rPr>
          <w:rFonts w:ascii="Garamond" w:hAnsi="Garamond" w:cs="Garamond"/>
          <w:bCs/>
          <w:color w:val="000000"/>
          <w:sz w:val="16"/>
          <w:szCs w:val="16"/>
        </w:rPr>
        <w:t xml:space="preserve">                                 </w:t>
      </w:r>
      <w:r w:rsidR="004D345A" w:rsidRP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4D345A" w:rsidRPr="00637212">
        <w:rPr>
          <w:rFonts w:ascii="Garamond" w:hAnsi="Garamond" w:cs="Garamond"/>
          <w:bCs/>
          <w:color w:val="000000"/>
          <w:sz w:val="16"/>
          <w:szCs w:val="16"/>
        </w:rPr>
        <w:tab/>
      </w:r>
      <w:r w:rsidR="00637212">
        <w:rPr>
          <w:rFonts w:ascii="Garamond" w:hAnsi="Garamond" w:cs="Garamond"/>
          <w:bCs/>
          <w:color w:val="000000"/>
          <w:sz w:val="16"/>
          <w:szCs w:val="16"/>
        </w:rPr>
        <w:t xml:space="preserve">                                                                                 </w:t>
      </w:r>
      <w:r w:rsidR="00637212">
        <w:rPr>
          <w:rFonts w:ascii="Garamond" w:hAnsi="Garamond" w:cs="Garamond"/>
          <w:b/>
          <w:bCs/>
          <w:color w:val="000000"/>
          <w:sz w:val="16"/>
          <w:szCs w:val="16"/>
        </w:rPr>
        <w:t>2017, 2018, 2020</w:t>
      </w:r>
    </w:p>
    <w:p w14:paraId="54886474" w14:textId="16FAFE57" w:rsidR="00AC60A0" w:rsidRPr="003C4F95" w:rsidRDefault="004D345A" w:rsidP="003C4F95">
      <w:pPr>
        <w:widowControl w:val="0"/>
        <w:numPr>
          <w:ilvl w:val="0"/>
          <w:numId w:val="3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ab/>
        <w:t xml:space="preserve">Awarded the </w:t>
      </w:r>
      <w:r w:rsidRPr="00443176">
        <w:rPr>
          <w:rFonts w:ascii="Garamond" w:hAnsi="Garamond" w:cs="Garamond"/>
          <w:b/>
          <w:bCs/>
          <w:color w:val="000000"/>
          <w:sz w:val="16"/>
          <w:szCs w:val="16"/>
        </w:rPr>
        <w:t>Commendation Card for Promising Academic Performance</w:t>
      </w:r>
      <w:r>
        <w:rPr>
          <w:rFonts w:ascii="Garamond" w:hAnsi="Garamond" w:cs="Garamond"/>
          <w:bCs/>
          <w:color w:val="000000"/>
          <w:sz w:val="16"/>
          <w:szCs w:val="16"/>
        </w:rPr>
        <w:tab/>
      </w:r>
      <w:r w:rsidR="00443176">
        <w:rPr>
          <w:rFonts w:ascii="Garamond" w:hAnsi="Garamond" w:cs="Garamond"/>
          <w:bCs/>
          <w:color w:val="000000"/>
          <w:sz w:val="16"/>
          <w:szCs w:val="16"/>
        </w:rPr>
        <w:t>in Mid Term Examinations</w:t>
      </w:r>
      <w:r>
        <w:rPr>
          <w:rFonts w:ascii="Garamond" w:hAnsi="Garamond" w:cs="Garamond"/>
          <w:bCs/>
          <w:color w:val="000000"/>
          <w:sz w:val="16"/>
          <w:szCs w:val="16"/>
        </w:rPr>
        <w:tab/>
      </w:r>
      <w:r w:rsidR="003C4F95" w:rsidRPr="008B56DF">
        <w:rPr>
          <w:rFonts w:ascii="Garamond" w:hAnsi="Garamond" w:cs="Garamond"/>
          <w:color w:val="000000"/>
          <w:sz w:val="16"/>
          <w:szCs w:val="16"/>
        </w:rPr>
        <w:tab/>
        <w:t xml:space="preserve">        </w:t>
      </w:r>
      <w:r w:rsidR="003C4F95">
        <w:rPr>
          <w:rFonts w:ascii="Garamond" w:hAnsi="Garamond" w:cs="Garamond"/>
          <w:color w:val="000000"/>
          <w:sz w:val="16"/>
          <w:szCs w:val="16"/>
        </w:rPr>
        <w:tab/>
      </w:r>
      <w:r w:rsidR="003C4F95">
        <w:rPr>
          <w:rFonts w:ascii="Garamond" w:hAnsi="Garamond" w:cs="Garamond"/>
          <w:color w:val="000000"/>
          <w:sz w:val="16"/>
          <w:szCs w:val="16"/>
        </w:rPr>
        <w:tab/>
      </w:r>
      <w:r w:rsidR="003C4F95">
        <w:rPr>
          <w:rFonts w:ascii="Garamond" w:hAnsi="Garamond" w:cs="Garamond"/>
          <w:color w:val="000000"/>
          <w:sz w:val="16"/>
          <w:szCs w:val="16"/>
        </w:rPr>
        <w:tab/>
        <w:t xml:space="preserve">          </w:t>
      </w:r>
      <w:r w:rsidR="003C4F95" w:rsidRPr="008B56DF">
        <w:rPr>
          <w:rFonts w:ascii="Garamond" w:hAnsi="Garamond" w:cs="Garamond"/>
          <w:b/>
          <w:color w:val="000000"/>
          <w:sz w:val="16"/>
          <w:szCs w:val="16"/>
        </w:rPr>
        <w:t>20</w:t>
      </w:r>
      <w:r>
        <w:rPr>
          <w:rFonts w:ascii="Garamond" w:hAnsi="Garamond" w:cs="Garamond"/>
          <w:b/>
          <w:color w:val="000000"/>
          <w:sz w:val="16"/>
          <w:szCs w:val="16"/>
        </w:rPr>
        <w:t>20</w:t>
      </w:r>
      <w:r w:rsidR="00B541C8" w:rsidRPr="003C4F95">
        <w:rPr>
          <w:rFonts w:ascii="Garamond" w:hAnsi="Garamond" w:cs="Garamond"/>
          <w:bCs/>
          <w:color w:val="000000"/>
          <w:sz w:val="16"/>
          <w:szCs w:val="16"/>
        </w:rPr>
        <w:tab/>
      </w:r>
      <w:r w:rsidR="008B56DF" w:rsidRPr="003C4F95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</w:p>
    <w:p w14:paraId="7470CFDA" w14:textId="77777777" w:rsidR="00E40466" w:rsidRDefault="00E40466" w:rsidP="0063721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</w:p>
    <w:p w14:paraId="4AAED5F7" w14:textId="3FD1F355" w:rsidR="00637212" w:rsidRPr="00E40466" w:rsidRDefault="0063357C" w:rsidP="0063721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 xml:space="preserve">Co-curricular </w:t>
      </w:r>
      <w:r w:rsidR="00637212" w:rsidRPr="00E40466">
        <w:rPr>
          <w:rFonts w:ascii="Garamond" w:hAnsi="Garamond" w:cs="Garamond"/>
          <w:b/>
          <w:bCs/>
          <w:color w:val="000000"/>
          <w:sz w:val="20"/>
          <w:szCs w:val="16"/>
        </w:rPr>
        <w:t>Honors</w:t>
      </w:r>
    </w:p>
    <w:p w14:paraId="30533AC0" w14:textId="17DD6EDA" w:rsidR="00637212" w:rsidRPr="00637212" w:rsidRDefault="00637212" w:rsidP="00637212">
      <w:pPr>
        <w:widowControl w:val="0"/>
        <w:numPr>
          <w:ilvl w:val="0"/>
          <w:numId w:val="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Vijay Aditya Singh Memorial Trophy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Pr="00637212">
        <w:rPr>
          <w:rFonts w:ascii="Garamond" w:hAnsi="Garamond" w:cs="Garamond"/>
          <w:b/>
          <w:bCs/>
          <w:color w:val="000000"/>
          <w:sz w:val="16"/>
          <w:szCs w:val="16"/>
        </w:rPr>
        <w:t xml:space="preserve">for the Best Artist  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637212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</w:t>
      </w:r>
      <w:r w:rsidRPr="00637212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2019</w:t>
      </w:r>
    </w:p>
    <w:p w14:paraId="3EBFCB12" w14:textId="15B54E33" w:rsidR="00637212" w:rsidRDefault="00637212" w:rsidP="00637212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>Most prestigious Art Award at Daly College</w:t>
      </w:r>
      <w:r w:rsidR="00443176">
        <w:rPr>
          <w:rFonts w:ascii="Garamond" w:hAnsi="Garamond" w:cs="Garamond"/>
          <w:color w:val="000000"/>
          <w:sz w:val="16"/>
          <w:szCs w:val="16"/>
        </w:rPr>
        <w:t xml:space="preserve"> </w:t>
      </w:r>
    </w:p>
    <w:p w14:paraId="12EC79BA" w14:textId="73C84706" w:rsidR="00637212" w:rsidRDefault="00553B81" w:rsidP="00637212">
      <w:pPr>
        <w:widowControl w:val="0"/>
        <w:numPr>
          <w:ilvl w:val="0"/>
          <w:numId w:val="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553B81">
        <w:rPr>
          <w:rFonts w:ascii="Garamond" w:hAnsi="Garamond" w:cs="Garamond"/>
          <w:bCs/>
          <w:color w:val="000000"/>
          <w:sz w:val="16"/>
          <w:szCs w:val="16"/>
        </w:rPr>
        <w:t>Awarded the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="00443176">
        <w:rPr>
          <w:rFonts w:ascii="Garamond" w:hAnsi="Garamond" w:cs="Garamond"/>
          <w:b/>
          <w:bCs/>
          <w:color w:val="000000"/>
          <w:sz w:val="16"/>
          <w:szCs w:val="16"/>
        </w:rPr>
        <w:t>International Award For Young People (IAYP)</w:t>
      </w:r>
      <w:r w:rsidR="00A94E57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="00443176">
        <w:rPr>
          <w:rFonts w:ascii="Garamond" w:hAnsi="Garamond" w:cs="Garamond"/>
          <w:b/>
          <w:bCs/>
          <w:color w:val="000000"/>
          <w:sz w:val="16"/>
          <w:szCs w:val="16"/>
        </w:rPr>
        <w:t>- Bronze Medalist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443176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443176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443176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443176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443176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443176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</w:t>
      </w:r>
      <w:r w:rsidR="00443176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201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>9</w:t>
      </w:r>
      <w:r w:rsidR="00443176">
        <w:rPr>
          <w:rFonts w:ascii="Garamond" w:hAnsi="Garamond" w:cs="Garamond"/>
          <w:b/>
          <w:bCs/>
          <w:color w:val="000000"/>
          <w:sz w:val="16"/>
          <w:szCs w:val="16"/>
        </w:rPr>
        <w:tab/>
      </w:r>
    </w:p>
    <w:p w14:paraId="553AD6DC" w14:textId="12C45AE3" w:rsidR="00443176" w:rsidRDefault="00443176" w:rsidP="00443176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>Awarded for Performance in sports, co-curricular and community service projects</w:t>
      </w:r>
    </w:p>
    <w:p w14:paraId="273B8FAE" w14:textId="24926890" w:rsidR="00443176" w:rsidRPr="008B56DF" w:rsidRDefault="00443176" w:rsidP="00443176">
      <w:pPr>
        <w:widowControl w:val="0"/>
        <w:numPr>
          <w:ilvl w:val="0"/>
          <w:numId w:val="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443176">
        <w:rPr>
          <w:rFonts w:ascii="Garamond" w:hAnsi="Garamond" w:cs="Garamond"/>
          <w:bCs/>
          <w:color w:val="000000"/>
          <w:sz w:val="16"/>
          <w:szCs w:val="16"/>
        </w:rPr>
        <w:t>Awarded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College Color</w:t>
      </w:r>
      <w:r w:rsidR="00553B81" w:rsidRPr="00553B81">
        <w:rPr>
          <w:rFonts w:ascii="Garamond" w:hAnsi="Garamond" w:cs="Garamond"/>
          <w:bCs/>
          <w:color w:val="000000"/>
          <w:sz w:val="16"/>
          <w:szCs w:val="16"/>
        </w:rPr>
        <w:t xml:space="preserve"> </w:t>
      </w:r>
      <w:r w:rsidR="00553B81" w:rsidRPr="00443176">
        <w:rPr>
          <w:rFonts w:ascii="Garamond" w:hAnsi="Garamond" w:cs="Garamond"/>
          <w:bCs/>
          <w:color w:val="000000"/>
          <w:sz w:val="16"/>
          <w:szCs w:val="16"/>
        </w:rPr>
        <w:t xml:space="preserve">for </w:t>
      </w:r>
      <w:r w:rsidR="00553B81">
        <w:rPr>
          <w:rFonts w:ascii="Garamond" w:hAnsi="Garamond" w:cs="Garamond"/>
          <w:bCs/>
          <w:color w:val="000000"/>
          <w:sz w:val="16"/>
          <w:szCs w:val="16"/>
        </w:rPr>
        <w:t>excellent</w:t>
      </w:r>
      <w:r w:rsidR="00553B81" w:rsidRPr="00443176">
        <w:rPr>
          <w:rFonts w:ascii="Garamond" w:hAnsi="Garamond" w:cs="Garamond"/>
          <w:bCs/>
          <w:color w:val="000000"/>
          <w:sz w:val="16"/>
          <w:szCs w:val="16"/>
        </w:rPr>
        <w:t xml:space="preserve"> performance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Pr="00553B81">
        <w:rPr>
          <w:rFonts w:ascii="Garamond" w:hAnsi="Garamond" w:cs="Garamond"/>
          <w:bCs/>
          <w:color w:val="000000"/>
          <w:sz w:val="16"/>
          <w:szCs w:val="16"/>
        </w:rPr>
        <w:t>in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Soccer</w:t>
      </w:r>
      <w:r w:rsidR="00553B81">
        <w:rPr>
          <w:rFonts w:ascii="Garamond" w:hAnsi="Garamond" w:cs="Garamond"/>
          <w:bCs/>
          <w:color w:val="000000"/>
          <w:sz w:val="16"/>
          <w:szCs w:val="16"/>
        </w:rPr>
        <w:tab/>
      </w:r>
      <w:r w:rsidR="00553B81">
        <w:rPr>
          <w:rFonts w:ascii="Garamond" w:hAnsi="Garamond" w:cs="Garamond"/>
          <w:bCs/>
          <w:color w:val="000000"/>
          <w:sz w:val="16"/>
          <w:szCs w:val="16"/>
        </w:rPr>
        <w:tab/>
      </w:r>
      <w:r w:rsidR="00553B81">
        <w:rPr>
          <w:rFonts w:ascii="Garamond" w:hAnsi="Garamond" w:cs="Garamond"/>
          <w:bCs/>
          <w:color w:val="000000"/>
          <w:sz w:val="16"/>
          <w:szCs w:val="16"/>
        </w:rPr>
        <w:tab/>
      </w:r>
      <w:r w:rsidR="00553B81">
        <w:rPr>
          <w:rFonts w:ascii="Garamond" w:hAnsi="Garamond" w:cs="Garamond"/>
          <w:bCs/>
          <w:color w:val="000000"/>
          <w:sz w:val="16"/>
          <w:szCs w:val="16"/>
        </w:rPr>
        <w:tab/>
      </w:r>
      <w:r w:rsidR="00553B81">
        <w:rPr>
          <w:rFonts w:ascii="Garamond" w:hAnsi="Garamond" w:cs="Garamond"/>
          <w:bCs/>
          <w:color w:val="000000"/>
          <w:sz w:val="16"/>
          <w:szCs w:val="16"/>
        </w:rPr>
        <w:tab/>
      </w:r>
      <w:r w:rsidR="00553B81">
        <w:rPr>
          <w:rFonts w:ascii="Garamond" w:hAnsi="Garamond" w:cs="Garamond"/>
          <w:bCs/>
          <w:color w:val="000000"/>
          <w:sz w:val="16"/>
          <w:szCs w:val="16"/>
        </w:rPr>
        <w:tab/>
      </w:r>
      <w:r w:rsidR="00553B81">
        <w:rPr>
          <w:rFonts w:ascii="Garamond" w:hAnsi="Garamond" w:cs="Garamond"/>
          <w:bCs/>
          <w:color w:val="000000"/>
          <w:sz w:val="16"/>
          <w:szCs w:val="16"/>
        </w:rPr>
        <w:tab/>
      </w:r>
      <w:r w:rsidR="00553B81">
        <w:rPr>
          <w:rFonts w:ascii="Garamond" w:hAnsi="Garamond" w:cs="Garamond"/>
          <w:bCs/>
          <w:color w:val="000000"/>
          <w:sz w:val="16"/>
          <w:szCs w:val="16"/>
        </w:rPr>
        <w:tab/>
        <w:t xml:space="preserve">                   </w:t>
      </w:r>
      <w:r w:rsidR="00553B81" w:rsidRPr="00553B81">
        <w:rPr>
          <w:rFonts w:ascii="Garamond" w:hAnsi="Garamond" w:cs="Garamond"/>
          <w:b/>
          <w:bCs/>
          <w:color w:val="000000"/>
          <w:sz w:val="16"/>
          <w:szCs w:val="16"/>
        </w:rPr>
        <w:t>2017</w:t>
      </w:r>
      <w:r w:rsidR="00553B81">
        <w:rPr>
          <w:rFonts w:ascii="Garamond" w:hAnsi="Garamond" w:cs="Garamond"/>
          <w:bCs/>
          <w:color w:val="000000"/>
          <w:sz w:val="16"/>
          <w:szCs w:val="16"/>
        </w:rPr>
        <w:t xml:space="preserve">, </w:t>
      </w:r>
      <w:r w:rsidR="00553B81" w:rsidRPr="00553B81">
        <w:rPr>
          <w:rFonts w:ascii="Garamond" w:hAnsi="Garamond" w:cs="Garamond"/>
          <w:b/>
          <w:bCs/>
          <w:color w:val="000000"/>
          <w:sz w:val="16"/>
          <w:szCs w:val="16"/>
        </w:rPr>
        <w:t>2019</w:t>
      </w:r>
    </w:p>
    <w:p w14:paraId="7BC50F87" w14:textId="430391B7" w:rsidR="00443176" w:rsidRPr="00AC66CF" w:rsidRDefault="00553B81" w:rsidP="00443176">
      <w:pPr>
        <w:widowControl w:val="0"/>
        <w:numPr>
          <w:ilvl w:val="0"/>
          <w:numId w:val="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443176">
        <w:rPr>
          <w:rFonts w:ascii="Garamond" w:hAnsi="Garamond" w:cs="Garamond"/>
          <w:bCs/>
          <w:color w:val="000000"/>
          <w:sz w:val="16"/>
          <w:szCs w:val="16"/>
        </w:rPr>
        <w:t>Awarded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College Color </w:t>
      </w:r>
      <w:r w:rsidRPr="00553B81">
        <w:rPr>
          <w:rFonts w:ascii="Garamond" w:hAnsi="Garamond" w:cs="Garamond"/>
          <w:bCs/>
          <w:color w:val="000000"/>
          <w:sz w:val="16"/>
          <w:szCs w:val="16"/>
        </w:rPr>
        <w:t>for Outstanding performance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in Fine Arts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2019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</w:p>
    <w:p w14:paraId="6988F4A5" w14:textId="77777777" w:rsidR="00E40466" w:rsidRDefault="00E40466" w:rsidP="005148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</w:p>
    <w:p w14:paraId="26D074BE" w14:textId="26E2E571" w:rsidR="00AC60A0" w:rsidRPr="00E40466" w:rsidRDefault="00AC60A0" w:rsidP="005148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>Leadership</w:t>
      </w:r>
    </w:p>
    <w:p w14:paraId="043B4145" w14:textId="028874C8" w:rsidR="00AC60A0" w:rsidRPr="008B56DF" w:rsidRDefault="004D345A" w:rsidP="0051483A">
      <w:pPr>
        <w:widowControl w:val="0"/>
        <w:numPr>
          <w:ilvl w:val="0"/>
          <w:numId w:val="6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Global Students Economic Forum (GSEF) National Club Director- Indi</w:t>
      </w:r>
      <w:r w:rsidR="00553B81">
        <w:rPr>
          <w:rFonts w:ascii="Garamond" w:hAnsi="Garamond" w:cs="Garamond"/>
          <w:b/>
          <w:bCs/>
          <w:color w:val="000000"/>
          <w:sz w:val="16"/>
          <w:szCs w:val="16"/>
        </w:rPr>
        <w:t>a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</w:t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       </w:t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</w:t>
      </w:r>
      <w:r w:rsidR="00553B81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</w:p>
    <w:p w14:paraId="31A4B8EF" w14:textId="5360432D" w:rsidR="004D345A" w:rsidRPr="0060732D" w:rsidRDefault="004D345A" w:rsidP="004D345A">
      <w:pPr>
        <w:pStyle w:val="ListParagraph"/>
        <w:widowControl w:val="0"/>
        <w:numPr>
          <w:ilvl w:val="0"/>
          <w:numId w:val="23"/>
        </w:numPr>
        <w:tabs>
          <w:tab w:val="left" w:pos="240"/>
          <w:tab w:val="left" w:pos="436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  <w:lang w:val="en-IN"/>
        </w:rPr>
      </w:pPr>
      <w:r>
        <w:rPr>
          <w:rFonts w:ascii="Garamond" w:hAnsi="Garamond" w:cs="Garamond"/>
          <w:color w:val="000000"/>
          <w:sz w:val="16"/>
          <w:szCs w:val="16"/>
        </w:rPr>
        <w:t xml:space="preserve">GSEF, with over 1000 members, is </w:t>
      </w:r>
      <w:r w:rsidRPr="004D345A">
        <w:rPr>
          <w:rFonts w:ascii="Garamond" w:hAnsi="Garamond" w:cs="Garamond"/>
          <w:bCs/>
          <w:color w:val="000000"/>
          <w:sz w:val="16"/>
          <w:szCs w:val="16"/>
          <w:lang w:val="en-IN"/>
        </w:rPr>
        <w:t xml:space="preserve">dedicated to </w:t>
      </w:r>
      <w:r w:rsidRPr="0060732D">
        <w:rPr>
          <w:rFonts w:ascii="Garamond" w:hAnsi="Garamond" w:cs="Garamond"/>
          <w:bCs/>
          <w:i/>
          <w:color w:val="000000"/>
          <w:sz w:val="16"/>
          <w:szCs w:val="16"/>
          <w:lang w:val="en-IN"/>
        </w:rPr>
        <w:t>advancing economic literacy</w:t>
      </w:r>
      <w:r w:rsidRPr="004D345A">
        <w:rPr>
          <w:rFonts w:ascii="Garamond" w:hAnsi="Garamond" w:cs="Garamond"/>
          <w:b/>
          <w:bCs/>
          <w:color w:val="000000"/>
          <w:sz w:val="16"/>
          <w:szCs w:val="16"/>
          <w:lang w:val="en-IN"/>
        </w:rPr>
        <w:t xml:space="preserve"> </w:t>
      </w:r>
      <w:r w:rsidRPr="004D345A">
        <w:rPr>
          <w:rFonts w:ascii="Garamond" w:hAnsi="Garamond" w:cs="Garamond"/>
          <w:bCs/>
          <w:color w:val="000000"/>
          <w:sz w:val="16"/>
          <w:szCs w:val="16"/>
          <w:lang w:val="en-IN"/>
        </w:rPr>
        <w:t>in high schools worldwide, amidst the</w:t>
      </w:r>
      <w:r w:rsidRPr="004D345A">
        <w:rPr>
          <w:rFonts w:ascii="Garamond" w:hAnsi="Garamond" w:cs="Garamond"/>
          <w:b/>
          <w:bCs/>
          <w:color w:val="000000"/>
          <w:sz w:val="16"/>
          <w:szCs w:val="16"/>
          <w:lang w:val="en-IN"/>
        </w:rPr>
        <w:t xml:space="preserve"> </w:t>
      </w:r>
      <w:r w:rsidRPr="0060732D">
        <w:rPr>
          <w:rFonts w:ascii="Garamond" w:hAnsi="Garamond" w:cs="Garamond"/>
          <w:bCs/>
          <w:color w:val="000000"/>
          <w:sz w:val="16"/>
          <w:szCs w:val="16"/>
          <w:lang w:val="en-IN"/>
        </w:rPr>
        <w:t xml:space="preserve">COVID-19 pandemic. </w:t>
      </w:r>
    </w:p>
    <w:p w14:paraId="1B9B90DB" w14:textId="5DD859B8" w:rsidR="008A2D8F" w:rsidRPr="008A2D8F" w:rsidRDefault="004D345A" w:rsidP="004D345A">
      <w:pPr>
        <w:pStyle w:val="ListParagraph"/>
        <w:widowControl w:val="0"/>
        <w:numPr>
          <w:ilvl w:val="0"/>
          <w:numId w:val="23"/>
        </w:numPr>
        <w:tabs>
          <w:tab w:val="left" w:pos="240"/>
          <w:tab w:val="left" w:pos="436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  <w:lang w:val="en-IN"/>
        </w:rPr>
      </w:pPr>
      <w:r w:rsidRPr="0060732D">
        <w:rPr>
          <w:rFonts w:ascii="Garamond" w:hAnsi="Garamond" w:cs="Garamond"/>
          <w:bCs/>
          <w:i/>
          <w:color w:val="000000"/>
          <w:sz w:val="16"/>
          <w:szCs w:val="16"/>
          <w:lang w:val="en-IN"/>
        </w:rPr>
        <w:t>The Global Student Economics Journal</w:t>
      </w:r>
      <w:r w:rsidRPr="00637212">
        <w:rPr>
          <w:rFonts w:ascii="Garamond" w:hAnsi="Garamond" w:cs="Garamond"/>
          <w:bCs/>
          <w:color w:val="000000"/>
          <w:sz w:val="16"/>
          <w:szCs w:val="16"/>
          <w:lang w:val="en-IN"/>
        </w:rPr>
        <w:t xml:space="preserve"> is a peer-reviewed high-school Economics journal which </w:t>
      </w:r>
      <w:r w:rsidR="008A2D8F">
        <w:rPr>
          <w:rFonts w:ascii="Garamond" w:hAnsi="Garamond" w:cs="Garamond"/>
          <w:bCs/>
          <w:color w:val="000000"/>
          <w:sz w:val="16"/>
          <w:szCs w:val="16"/>
          <w:lang w:val="en-IN"/>
        </w:rPr>
        <w:t xml:space="preserve">is written by high schoolers for high schoolers. </w:t>
      </w:r>
    </w:p>
    <w:p w14:paraId="16E16E76" w14:textId="1CCAF8FA" w:rsidR="0089730F" w:rsidRPr="00637212" w:rsidRDefault="008A2D8F" w:rsidP="004D345A">
      <w:pPr>
        <w:pStyle w:val="ListParagraph"/>
        <w:widowControl w:val="0"/>
        <w:numPr>
          <w:ilvl w:val="0"/>
          <w:numId w:val="23"/>
        </w:numPr>
        <w:tabs>
          <w:tab w:val="left" w:pos="240"/>
          <w:tab w:val="left" w:pos="436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  <w:lang w:val="en-IN"/>
        </w:rPr>
      </w:pPr>
      <w:r>
        <w:rPr>
          <w:rFonts w:ascii="Garamond" w:hAnsi="Garamond" w:cs="Garamond"/>
          <w:bCs/>
          <w:color w:val="000000"/>
          <w:sz w:val="16"/>
          <w:szCs w:val="16"/>
          <w:lang w:val="en-IN"/>
        </w:rPr>
        <w:t>GSEF also provides study resources for internationally acclaimed courses such as IB Economics (HL), Cambridge IGCSE</w:t>
      </w:r>
      <w:r w:rsidR="0060732D">
        <w:rPr>
          <w:rFonts w:ascii="Garamond" w:hAnsi="Garamond" w:cs="Garamond"/>
          <w:bCs/>
          <w:color w:val="000000"/>
          <w:sz w:val="16"/>
          <w:szCs w:val="16"/>
          <w:lang w:val="en-IN"/>
        </w:rPr>
        <w:t xml:space="preserve">, GCSE &amp; </w:t>
      </w:r>
      <w:r>
        <w:rPr>
          <w:rFonts w:ascii="Garamond" w:hAnsi="Garamond" w:cs="Garamond"/>
          <w:bCs/>
          <w:color w:val="000000"/>
          <w:sz w:val="16"/>
          <w:szCs w:val="16"/>
          <w:lang w:val="en-IN"/>
        </w:rPr>
        <w:t>AS and A level Economics</w:t>
      </w:r>
      <w:r w:rsidR="0060732D">
        <w:rPr>
          <w:rFonts w:ascii="Garamond" w:hAnsi="Garamond" w:cs="Garamond"/>
          <w:bCs/>
          <w:color w:val="000000"/>
          <w:sz w:val="16"/>
          <w:szCs w:val="16"/>
          <w:lang w:val="en-IN"/>
        </w:rPr>
        <w:t>,</w:t>
      </w:r>
      <w:r>
        <w:rPr>
          <w:rFonts w:ascii="Garamond" w:hAnsi="Garamond" w:cs="Garamond"/>
          <w:bCs/>
          <w:color w:val="000000"/>
          <w:sz w:val="16"/>
          <w:szCs w:val="16"/>
          <w:lang w:val="en-IN"/>
        </w:rPr>
        <w:t xml:space="preserve"> and </w:t>
      </w:r>
      <w:r w:rsidR="0060732D">
        <w:rPr>
          <w:rFonts w:ascii="Garamond" w:hAnsi="Garamond" w:cs="Garamond"/>
          <w:bCs/>
          <w:color w:val="000000"/>
          <w:sz w:val="16"/>
          <w:szCs w:val="16"/>
          <w:lang w:val="en-IN"/>
        </w:rPr>
        <w:t xml:space="preserve">AP </w:t>
      </w:r>
      <w:r>
        <w:rPr>
          <w:rFonts w:ascii="Garamond" w:hAnsi="Garamond" w:cs="Garamond"/>
          <w:bCs/>
          <w:color w:val="000000"/>
          <w:sz w:val="16"/>
          <w:szCs w:val="16"/>
          <w:lang w:val="en-IN"/>
        </w:rPr>
        <w:t>Micro</w:t>
      </w:r>
      <w:r w:rsidR="0060732D">
        <w:rPr>
          <w:rFonts w:ascii="Garamond" w:hAnsi="Garamond" w:cs="Garamond"/>
          <w:bCs/>
          <w:color w:val="000000"/>
          <w:sz w:val="16"/>
          <w:szCs w:val="16"/>
          <w:lang w:val="en-IN"/>
        </w:rPr>
        <w:t>economics/Macroeconomics.</w:t>
      </w:r>
      <w:r w:rsidR="00637212" w:rsidRPr="00637212">
        <w:rPr>
          <w:rFonts w:ascii="Garamond" w:hAnsi="Garamond" w:cs="Garamond"/>
          <w:bCs/>
          <w:color w:val="000000"/>
          <w:sz w:val="16"/>
          <w:szCs w:val="16"/>
          <w:lang w:val="en-IN"/>
        </w:rPr>
        <w:tab/>
      </w:r>
      <w:r w:rsidR="00637212" w:rsidRPr="00637212">
        <w:rPr>
          <w:rFonts w:ascii="Garamond" w:hAnsi="Garamond" w:cs="Garamond"/>
          <w:bCs/>
          <w:color w:val="000000"/>
          <w:sz w:val="16"/>
          <w:szCs w:val="16"/>
          <w:lang w:val="en-IN"/>
        </w:rPr>
        <w:tab/>
      </w:r>
      <w:r w:rsidR="00637212" w:rsidRPr="00637212">
        <w:rPr>
          <w:rFonts w:ascii="Garamond" w:hAnsi="Garamond" w:cs="Garamond"/>
          <w:bCs/>
          <w:color w:val="000000"/>
          <w:sz w:val="16"/>
          <w:szCs w:val="16"/>
          <w:lang w:val="en-IN"/>
        </w:rPr>
        <w:tab/>
      </w:r>
      <w:r w:rsidR="00637212" w:rsidRPr="00637212">
        <w:rPr>
          <w:rFonts w:ascii="Garamond" w:hAnsi="Garamond" w:cs="Garamond"/>
          <w:bCs/>
          <w:color w:val="000000"/>
          <w:sz w:val="16"/>
          <w:szCs w:val="16"/>
          <w:lang w:val="en-IN"/>
        </w:rPr>
        <w:tab/>
      </w:r>
      <w:r w:rsidR="004D345A" w:rsidRPr="00637212">
        <w:rPr>
          <w:rFonts w:ascii="Garamond" w:hAnsi="Garamond" w:cs="Garamond"/>
          <w:b/>
          <w:bCs/>
          <w:color w:val="000000"/>
          <w:sz w:val="16"/>
          <w:szCs w:val="16"/>
          <w:lang w:val="en-IN"/>
        </w:rPr>
        <w:tab/>
        <w:t xml:space="preserve">      </w:t>
      </w:r>
      <w:r w:rsidR="00553B81">
        <w:rPr>
          <w:rFonts w:ascii="Garamond" w:hAnsi="Garamond" w:cs="Garamond"/>
          <w:b/>
          <w:bCs/>
          <w:color w:val="000000"/>
          <w:sz w:val="16"/>
          <w:szCs w:val="16"/>
          <w:lang w:val="en-IN"/>
        </w:rPr>
        <w:t xml:space="preserve">   </w:t>
      </w:r>
      <w:r w:rsidR="004D345A" w:rsidRPr="00637212">
        <w:rPr>
          <w:rFonts w:ascii="Garamond" w:hAnsi="Garamond" w:cs="Garamond"/>
          <w:b/>
          <w:bCs/>
          <w:color w:val="000000"/>
          <w:sz w:val="16"/>
          <w:szCs w:val="16"/>
          <w:lang w:val="en-IN"/>
        </w:rPr>
        <w:t xml:space="preserve"> </w:t>
      </w:r>
    </w:p>
    <w:p w14:paraId="6E76B18E" w14:textId="3E6F73B5" w:rsidR="00AC60A0" w:rsidRPr="008B56DF" w:rsidRDefault="00AC60A0" w:rsidP="0051483A">
      <w:pPr>
        <w:widowControl w:val="0"/>
        <w:numPr>
          <w:ilvl w:val="0"/>
          <w:numId w:val="8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Editor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 xml:space="preserve">-in-Chief and Founder 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of ‘The </w:t>
      </w:r>
      <w:r w:rsidR="009578DB">
        <w:rPr>
          <w:rFonts w:ascii="Garamond" w:hAnsi="Garamond" w:cs="Garamond"/>
          <w:b/>
          <w:bCs/>
          <w:color w:val="000000"/>
          <w:sz w:val="16"/>
          <w:szCs w:val="16"/>
        </w:rPr>
        <w:t>Daly Prophet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’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D85CB3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</w:t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</w:t>
      </w:r>
      <w:r w:rsidR="00D85CB3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                       </w:t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="00553B81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>201</w:t>
      </w:r>
      <w:r w:rsidR="00D85CB3">
        <w:rPr>
          <w:rFonts w:ascii="Garamond" w:hAnsi="Garamond" w:cs="Garamond"/>
          <w:b/>
          <w:bCs/>
          <w:color w:val="000000"/>
          <w:sz w:val="16"/>
          <w:szCs w:val="16"/>
        </w:rPr>
        <w:t>7-2021</w:t>
      </w:r>
    </w:p>
    <w:p w14:paraId="143B959E" w14:textId="31BE5302" w:rsidR="001D0822" w:rsidRPr="0060732D" w:rsidRDefault="001D0822" w:rsidP="001D0822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 w:rsidRPr="008B56DF">
        <w:rPr>
          <w:rFonts w:ascii="Garamond" w:hAnsi="Garamond"/>
          <w:sz w:val="16"/>
          <w:szCs w:val="16"/>
          <w:lang w:val="en-IN"/>
        </w:rPr>
        <w:t>The D</w:t>
      </w:r>
      <w:r w:rsidR="009578DB">
        <w:rPr>
          <w:rFonts w:ascii="Garamond" w:hAnsi="Garamond"/>
          <w:sz w:val="16"/>
          <w:szCs w:val="16"/>
          <w:lang w:val="en-IN"/>
        </w:rPr>
        <w:t>aly Prophet</w:t>
      </w:r>
      <w:r w:rsidRPr="008B56DF">
        <w:rPr>
          <w:rFonts w:ascii="Garamond" w:hAnsi="Garamond"/>
          <w:sz w:val="16"/>
          <w:szCs w:val="16"/>
          <w:lang w:val="en-IN"/>
        </w:rPr>
        <w:t xml:space="preserve">, established in </w:t>
      </w:r>
      <w:r w:rsidR="009578DB">
        <w:rPr>
          <w:rFonts w:ascii="Garamond" w:hAnsi="Garamond"/>
          <w:sz w:val="16"/>
          <w:szCs w:val="16"/>
          <w:lang w:val="en-IN"/>
        </w:rPr>
        <w:t>2017</w:t>
      </w:r>
      <w:r w:rsidRPr="008B56DF">
        <w:rPr>
          <w:rFonts w:ascii="Garamond" w:hAnsi="Garamond"/>
          <w:sz w:val="16"/>
          <w:szCs w:val="16"/>
          <w:lang w:val="en-IN"/>
        </w:rPr>
        <w:t xml:space="preserve">, is the </w:t>
      </w:r>
      <w:r w:rsidR="009578DB">
        <w:rPr>
          <w:rFonts w:ascii="Garamond" w:hAnsi="Garamond"/>
          <w:sz w:val="16"/>
          <w:szCs w:val="16"/>
          <w:lang w:val="en-IN"/>
        </w:rPr>
        <w:t xml:space="preserve">only student run Publication </w:t>
      </w:r>
      <w:r w:rsidRPr="008B56DF">
        <w:rPr>
          <w:rFonts w:ascii="Garamond" w:hAnsi="Garamond"/>
          <w:sz w:val="16"/>
          <w:szCs w:val="16"/>
          <w:lang w:val="en-IN"/>
        </w:rPr>
        <w:t xml:space="preserve">of </w:t>
      </w:r>
      <w:r w:rsidR="00553B81">
        <w:rPr>
          <w:rFonts w:ascii="Garamond" w:hAnsi="Garamond"/>
          <w:sz w:val="16"/>
          <w:szCs w:val="16"/>
          <w:lang w:val="en-IN"/>
        </w:rPr>
        <w:t>Daly College</w:t>
      </w:r>
    </w:p>
    <w:p w14:paraId="6B0FD441" w14:textId="47339064" w:rsidR="00353878" w:rsidRPr="00353878" w:rsidRDefault="0060732D" w:rsidP="00353878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>It involves various columns which allow  children to express their views on insures related to the school, politics, LGBTQ and more</w:t>
      </w:r>
    </w:p>
    <w:p w14:paraId="476169BE" w14:textId="6B0B93B6" w:rsidR="00353878" w:rsidRDefault="00AC66CF" w:rsidP="001327BD">
      <w:pPr>
        <w:widowControl w:val="0"/>
        <w:numPr>
          <w:ilvl w:val="0"/>
          <w:numId w:val="1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Captain of the Daly College </w:t>
      </w:r>
      <w:r w:rsidR="00A94E57">
        <w:rPr>
          <w:rFonts w:ascii="Garamond" w:hAnsi="Garamond" w:cs="Garamond"/>
          <w:b/>
          <w:bCs/>
          <w:color w:val="000000"/>
          <w:sz w:val="16"/>
          <w:szCs w:val="16"/>
        </w:rPr>
        <w:t>Girls’ Soccer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Team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2020</w:t>
      </w:r>
    </w:p>
    <w:p w14:paraId="019886B0" w14:textId="40C937AE" w:rsidR="001327BD" w:rsidRPr="008B56DF" w:rsidRDefault="00353878" w:rsidP="001327BD">
      <w:pPr>
        <w:widowControl w:val="0"/>
        <w:numPr>
          <w:ilvl w:val="0"/>
          <w:numId w:val="1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353878">
        <w:rPr>
          <w:rFonts w:ascii="Garamond" w:hAnsi="Garamond" w:cs="Garamond"/>
          <w:b/>
          <w:bCs/>
          <w:color w:val="000000"/>
          <w:sz w:val="16"/>
          <w:szCs w:val="16"/>
        </w:rPr>
        <w:t xml:space="preserve">House Captain - Bharati House </w:t>
      </w:r>
      <w:r w:rsidRPr="00353878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202</w:t>
      </w:r>
      <w:r w:rsidR="00937846">
        <w:rPr>
          <w:rFonts w:ascii="Garamond" w:hAnsi="Garamond" w:cs="Garamond"/>
          <w:b/>
          <w:bCs/>
          <w:color w:val="000000"/>
          <w:sz w:val="16"/>
          <w:szCs w:val="16"/>
        </w:rPr>
        <w:t>0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</w:t>
      </w:r>
    </w:p>
    <w:p w14:paraId="315388A9" w14:textId="485D5C82" w:rsidR="001327BD" w:rsidRPr="008B56DF" w:rsidRDefault="001327BD" w:rsidP="001327BD">
      <w:pPr>
        <w:widowControl w:val="0"/>
        <w:numPr>
          <w:ilvl w:val="0"/>
          <w:numId w:val="1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Director </w:t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 xml:space="preserve">and Script Writer 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of the Inter-House </w:t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>Film Making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for </w:t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 xml:space="preserve">Bharati 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House 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</w:t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C66C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</w:t>
      </w: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  <w:r w:rsidR="00937846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</w:p>
    <w:p w14:paraId="1909087E" w14:textId="7A49C0BF" w:rsidR="001327BD" w:rsidRPr="00937846" w:rsidRDefault="001327BD" w:rsidP="001327BD">
      <w:pPr>
        <w:widowControl w:val="0"/>
        <w:numPr>
          <w:ilvl w:val="2"/>
          <w:numId w:val="12"/>
        </w:numPr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- </w:t>
      </w:r>
      <w:r w:rsidRPr="008B56DF">
        <w:rPr>
          <w:rFonts w:ascii="Garamond" w:hAnsi="Garamond"/>
          <w:sz w:val="16"/>
          <w:szCs w:val="16"/>
          <w:lang w:val="en-IN"/>
        </w:rPr>
        <w:t xml:space="preserve">Directed </w:t>
      </w:r>
      <w:r w:rsidR="00AC66CF">
        <w:rPr>
          <w:rFonts w:ascii="Garamond" w:hAnsi="Garamond"/>
          <w:sz w:val="16"/>
          <w:szCs w:val="16"/>
          <w:lang w:val="en-IN"/>
        </w:rPr>
        <w:t xml:space="preserve">a </w:t>
      </w:r>
      <w:r w:rsidR="00937846">
        <w:rPr>
          <w:rFonts w:ascii="Garamond" w:hAnsi="Garamond"/>
          <w:sz w:val="16"/>
          <w:szCs w:val="16"/>
          <w:lang w:val="en-IN"/>
        </w:rPr>
        <w:t xml:space="preserve">film in the genre of Tragedy for this online version of Inter-house Dramatics </w:t>
      </w:r>
    </w:p>
    <w:p w14:paraId="7E632A63" w14:textId="77777777" w:rsidR="00A94E57" w:rsidRPr="00A94E57" w:rsidRDefault="00937846" w:rsidP="00937846">
      <w:pPr>
        <w:widowControl w:val="0"/>
        <w:numPr>
          <w:ilvl w:val="2"/>
          <w:numId w:val="12"/>
        </w:numPr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- </w:t>
      </w:r>
      <w:r w:rsidRPr="00937846">
        <w:rPr>
          <w:rFonts w:ascii="Garamond" w:hAnsi="Garamond" w:cs="Garamond"/>
          <w:bCs/>
          <w:color w:val="000000"/>
          <w:sz w:val="16"/>
          <w:szCs w:val="16"/>
        </w:rPr>
        <w:t>Social distancing was followed</w:t>
      </w:r>
      <w:r>
        <w:rPr>
          <w:rFonts w:ascii="Garamond" w:hAnsi="Garamond" w:cs="Garamond"/>
          <w:bCs/>
          <w:color w:val="000000"/>
          <w:sz w:val="16"/>
          <w:szCs w:val="16"/>
        </w:rPr>
        <w:t xml:space="preserve"> in the light of COVID-19</w:t>
      </w:r>
      <w:r w:rsidRPr="00937846">
        <w:rPr>
          <w:rFonts w:ascii="Garamond" w:hAnsi="Garamond" w:cs="Garamond"/>
          <w:bCs/>
          <w:color w:val="000000"/>
          <w:sz w:val="16"/>
          <w:szCs w:val="16"/>
        </w:rPr>
        <w:t xml:space="preserve">, acting was done remotely and clips </w:t>
      </w:r>
      <w:r>
        <w:rPr>
          <w:rFonts w:ascii="Garamond" w:hAnsi="Garamond" w:cs="Garamond"/>
          <w:bCs/>
          <w:color w:val="000000"/>
          <w:sz w:val="16"/>
          <w:szCs w:val="16"/>
        </w:rPr>
        <w:t>were combined to create the movie.</w:t>
      </w:r>
    </w:p>
    <w:p w14:paraId="1810E42D" w14:textId="376B0573" w:rsidR="00D36EFA" w:rsidRPr="00D36EFA" w:rsidRDefault="00A94E57" w:rsidP="00A94E57">
      <w:pPr>
        <w:widowControl w:val="0"/>
        <w:numPr>
          <w:ilvl w:val="0"/>
          <w:numId w:val="1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065A82">
        <w:rPr>
          <w:rFonts w:ascii="Garamond" w:hAnsi="Garamond" w:cs="Garamond"/>
          <w:b/>
          <w:bCs/>
          <w:color w:val="000000"/>
          <w:sz w:val="16"/>
          <w:szCs w:val="16"/>
        </w:rPr>
        <w:t>In charge of</w:t>
      </w:r>
      <w:r w:rsidRPr="00065A82">
        <w:rPr>
          <w:rFonts w:ascii="Garamond" w:hAnsi="Garamond" w:cs="Garamond"/>
          <w:bCs/>
          <w:color w:val="000000"/>
          <w:sz w:val="16"/>
          <w:szCs w:val="16"/>
        </w:rPr>
        <w:t xml:space="preserve"> </w:t>
      </w:r>
      <w:r w:rsidRPr="00065A82">
        <w:rPr>
          <w:rFonts w:ascii="Garamond" w:hAnsi="Garamond" w:cs="Garamond"/>
          <w:b/>
          <w:bCs/>
          <w:color w:val="000000"/>
          <w:sz w:val="16"/>
          <w:szCs w:val="16"/>
        </w:rPr>
        <w:t>Inter-House Fine</w:t>
      </w:r>
      <w:r w:rsidR="00065A82" w:rsidRPr="00065A82">
        <w:rPr>
          <w:rFonts w:ascii="Garamond" w:hAnsi="Garamond" w:cs="Garamond"/>
          <w:b/>
          <w:bCs/>
          <w:color w:val="000000"/>
          <w:sz w:val="16"/>
          <w:szCs w:val="16"/>
        </w:rPr>
        <w:t>-</w:t>
      </w:r>
      <w:r w:rsidRPr="00065A82">
        <w:rPr>
          <w:rFonts w:ascii="Garamond" w:hAnsi="Garamond" w:cs="Garamond"/>
          <w:b/>
          <w:bCs/>
          <w:color w:val="000000"/>
          <w:sz w:val="16"/>
          <w:szCs w:val="16"/>
        </w:rPr>
        <w:t>Arts Competition (</w:t>
      </w:r>
      <w:proofErr w:type="spellStart"/>
      <w:r w:rsidR="00065A82" w:rsidRPr="00065A82">
        <w:rPr>
          <w:rFonts w:ascii="Garamond" w:hAnsi="Garamond" w:cs="Garamond"/>
          <w:b/>
          <w:bCs/>
          <w:color w:val="000000"/>
          <w:sz w:val="16"/>
          <w:szCs w:val="16"/>
        </w:rPr>
        <w:t>Shailpik</w:t>
      </w:r>
      <w:proofErr w:type="spellEnd"/>
      <w:r w:rsidRPr="00065A82">
        <w:rPr>
          <w:rFonts w:ascii="Garamond" w:hAnsi="Garamond" w:cs="Garamond"/>
          <w:b/>
          <w:bCs/>
          <w:color w:val="000000"/>
          <w:sz w:val="16"/>
          <w:szCs w:val="16"/>
        </w:rPr>
        <w:t xml:space="preserve">) </w:t>
      </w:r>
      <w:r w:rsidR="00065A82" w:rsidRPr="00065A82">
        <w:rPr>
          <w:rFonts w:ascii="Garamond" w:hAnsi="Garamond" w:cs="Garamond"/>
          <w:b/>
          <w:bCs/>
          <w:color w:val="000000"/>
          <w:sz w:val="16"/>
          <w:szCs w:val="16"/>
        </w:rPr>
        <w:t>for Bharati House</w:t>
      </w:r>
      <w:r w:rsidR="00D36EFA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        </w:t>
      </w:r>
      <w:r w:rsid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D36EFA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</w:t>
      </w:r>
      <w:r w:rsidR="00D36EFA" w:rsidRPr="008B56DF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  <w:r w:rsidR="00D36EFA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  <w:r w:rsidR="00065A82" w:rsidRPr="00065A82">
        <w:rPr>
          <w:rFonts w:ascii="Garamond" w:hAnsi="Garamond" w:cs="Garamond"/>
          <w:bCs/>
          <w:color w:val="000000"/>
          <w:sz w:val="16"/>
          <w:szCs w:val="16"/>
        </w:rPr>
        <w:t xml:space="preserve"> </w:t>
      </w:r>
    </w:p>
    <w:p w14:paraId="10B9208C" w14:textId="37B96AE5" w:rsidR="00E40466" w:rsidRPr="00353878" w:rsidRDefault="00A94E57" w:rsidP="00353878">
      <w:pPr>
        <w:widowControl w:val="0"/>
        <w:numPr>
          <w:ilvl w:val="0"/>
          <w:numId w:val="12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bCs/>
          <w:color w:val="000000"/>
          <w:sz w:val="16"/>
          <w:szCs w:val="16"/>
        </w:rPr>
      </w:pPr>
      <w:r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D36EFA" w:rsidRPr="00D36EFA">
        <w:rPr>
          <w:rFonts w:ascii="Garamond" w:hAnsi="Garamond" w:cs="Garamond"/>
          <w:bCs/>
          <w:color w:val="000000"/>
          <w:sz w:val="16"/>
          <w:szCs w:val="16"/>
        </w:rPr>
        <w:t xml:space="preserve">Attended </w:t>
      </w:r>
      <w:r w:rsidR="00D36EFA">
        <w:rPr>
          <w:rFonts w:ascii="Garamond" w:hAnsi="Garamond" w:cs="Garamond"/>
          <w:bCs/>
          <w:color w:val="000000"/>
          <w:sz w:val="16"/>
          <w:szCs w:val="16"/>
        </w:rPr>
        <w:t>a</w:t>
      </w:r>
      <w:r w:rsidR="00D36EFA" w:rsidRPr="00D36EFA">
        <w:rPr>
          <w:rFonts w:ascii="Garamond" w:hAnsi="Garamond" w:cs="Garamond"/>
          <w:bCs/>
          <w:color w:val="000000"/>
          <w:sz w:val="16"/>
          <w:szCs w:val="16"/>
        </w:rPr>
        <w:t xml:space="preserve"> Round Square Leadership conference at The </w:t>
      </w:r>
      <w:proofErr w:type="spellStart"/>
      <w:r w:rsidR="00D36EFA" w:rsidRPr="00D36EFA">
        <w:rPr>
          <w:rFonts w:ascii="Garamond" w:hAnsi="Garamond" w:cs="Garamond"/>
          <w:bCs/>
          <w:color w:val="000000"/>
          <w:sz w:val="16"/>
          <w:szCs w:val="16"/>
        </w:rPr>
        <w:t>Doon</w:t>
      </w:r>
      <w:proofErr w:type="spellEnd"/>
      <w:r w:rsidR="00D36EFA" w:rsidRPr="00D36EFA">
        <w:rPr>
          <w:rFonts w:ascii="Garamond" w:hAnsi="Garamond" w:cs="Garamond"/>
          <w:bCs/>
          <w:color w:val="000000"/>
          <w:sz w:val="16"/>
          <w:szCs w:val="16"/>
        </w:rPr>
        <w:t xml:space="preserve"> School, Dehradun</w:t>
      </w:r>
      <w:r w:rsidR="00353878">
        <w:rPr>
          <w:rFonts w:ascii="Garamond" w:hAnsi="Garamond" w:cs="Garamond"/>
          <w:bCs/>
          <w:color w:val="000000"/>
          <w:sz w:val="16"/>
          <w:szCs w:val="16"/>
        </w:rPr>
        <w:t xml:space="preserve">                         </w:t>
      </w:r>
      <w:r w:rsidR="00353878">
        <w:rPr>
          <w:rFonts w:ascii="Garamond" w:hAnsi="Garamond" w:cs="Garamond"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Cs/>
          <w:color w:val="000000"/>
          <w:sz w:val="16"/>
          <w:szCs w:val="16"/>
        </w:rPr>
        <w:tab/>
      </w:r>
      <w:r w:rsidR="00353878">
        <w:rPr>
          <w:rFonts w:ascii="Garamond" w:hAnsi="Garamond" w:cs="Garamond"/>
          <w:bCs/>
          <w:color w:val="000000"/>
          <w:sz w:val="16"/>
          <w:szCs w:val="16"/>
        </w:rPr>
        <w:tab/>
        <w:t xml:space="preserve">       </w:t>
      </w:r>
      <w:r w:rsidR="00353878">
        <w:rPr>
          <w:rFonts w:ascii="Garamond" w:hAnsi="Garamond" w:cs="Garamond"/>
          <w:bCs/>
          <w:color w:val="000000"/>
          <w:sz w:val="16"/>
          <w:szCs w:val="16"/>
        </w:rPr>
        <w:t xml:space="preserve">   </w:t>
      </w:r>
      <w:r w:rsidR="00353878" w:rsidRPr="00D36EFA">
        <w:rPr>
          <w:rFonts w:ascii="Garamond" w:hAnsi="Garamond" w:cs="Garamond"/>
          <w:b/>
          <w:bCs/>
          <w:color w:val="000000"/>
          <w:sz w:val="16"/>
          <w:szCs w:val="16"/>
        </w:rPr>
        <w:t>2017</w:t>
      </w:r>
      <w:bookmarkStart w:id="0" w:name="_GoBack"/>
      <w:bookmarkEnd w:id="0"/>
      <w:r w:rsidR="00D36EFA" w:rsidRPr="00353878">
        <w:rPr>
          <w:rFonts w:ascii="Garamond" w:hAnsi="Garamond" w:cs="Garamond"/>
          <w:b/>
          <w:bCs/>
          <w:color w:val="000000"/>
          <w:sz w:val="16"/>
          <w:szCs w:val="16"/>
        </w:rPr>
        <w:tab/>
      </w:r>
    </w:p>
    <w:p w14:paraId="771B49A8" w14:textId="77777777" w:rsidR="00353878" w:rsidRPr="00353878" w:rsidRDefault="00353878" w:rsidP="00353878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ind w:left="147"/>
        <w:rPr>
          <w:rFonts w:ascii="Garamond" w:hAnsi="Garamond" w:cs="Garamond"/>
          <w:bCs/>
          <w:color w:val="000000"/>
          <w:sz w:val="16"/>
          <w:szCs w:val="16"/>
        </w:rPr>
      </w:pPr>
    </w:p>
    <w:p w14:paraId="6F1ABA37" w14:textId="461E3A8D" w:rsidR="005D6FCB" w:rsidRPr="00E40466" w:rsidRDefault="005D6FCB" w:rsidP="005D6FC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>Rural Empowerment</w:t>
      </w:r>
    </w:p>
    <w:p w14:paraId="6F66D114" w14:textId="59D3C1CA" w:rsidR="005D6FCB" w:rsidRPr="008B56DF" w:rsidRDefault="00370C84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Right to Information (RTI) project </w:t>
      </w:r>
      <w:r w:rsidR="005D6FCB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5D6FCB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5D6FCB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5D6FCB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5D6FCB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</w:t>
      </w:r>
      <w:r w:rsidR="005D6FCB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213E7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</w:t>
      </w:r>
      <w:r w:rsidR="00213E7A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</w:t>
      </w:r>
      <w:r w:rsidR="00213E7A">
        <w:rPr>
          <w:rFonts w:ascii="Garamond" w:hAnsi="Garamond" w:cs="Garamond"/>
          <w:b/>
          <w:bCs/>
          <w:color w:val="000000"/>
          <w:sz w:val="16"/>
          <w:szCs w:val="16"/>
        </w:rPr>
        <w:t xml:space="preserve"> 20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</w:p>
    <w:p w14:paraId="0117DEC7" w14:textId="2EEDFE98" w:rsidR="00D36EFA" w:rsidRPr="0063357C" w:rsidRDefault="001B69F1" w:rsidP="0063357C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 xml:space="preserve">Worked with the RTI activist Mr. Ajay Dubey (from NGO </w:t>
      </w:r>
      <w:proofErr w:type="spellStart"/>
      <w:r>
        <w:rPr>
          <w:rFonts w:ascii="Garamond" w:hAnsi="Garamond" w:cs="Garamond"/>
          <w:bCs/>
          <w:color w:val="000000"/>
          <w:sz w:val="16"/>
          <w:szCs w:val="16"/>
        </w:rPr>
        <w:t>Prayatna</w:t>
      </w:r>
      <w:proofErr w:type="spellEnd"/>
      <w:r>
        <w:rPr>
          <w:rFonts w:ascii="Garamond" w:hAnsi="Garamond" w:cs="Garamond"/>
          <w:bCs/>
          <w:color w:val="000000"/>
          <w:sz w:val="16"/>
          <w:szCs w:val="16"/>
        </w:rPr>
        <w:t>) and c</w:t>
      </w:r>
      <w:r w:rsidR="0063357C">
        <w:rPr>
          <w:rFonts w:ascii="Garamond" w:hAnsi="Garamond" w:cs="Garamond"/>
          <w:bCs/>
          <w:color w:val="000000"/>
          <w:sz w:val="16"/>
          <w:szCs w:val="16"/>
        </w:rPr>
        <w:t>reated a template to make the process of filing RTIs easier for the vulnerable and less educated village people in Dewas District</w:t>
      </w:r>
    </w:p>
    <w:p w14:paraId="216D3AAE" w14:textId="17D78DD4" w:rsidR="0063357C" w:rsidRPr="001B69F1" w:rsidRDefault="001B69F1" w:rsidP="001B69F1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>Carried out an awareness campaign and h</w:t>
      </w:r>
      <w:r w:rsidR="0063357C">
        <w:rPr>
          <w:rFonts w:ascii="Garamond" w:hAnsi="Garamond" w:cs="Garamond"/>
          <w:bCs/>
          <w:color w:val="000000"/>
          <w:sz w:val="16"/>
          <w:szCs w:val="16"/>
        </w:rPr>
        <w:t>elped eight individuals in filing their requests for informa</w:t>
      </w:r>
      <w:r>
        <w:rPr>
          <w:rFonts w:ascii="Garamond" w:hAnsi="Garamond" w:cs="Garamond"/>
          <w:bCs/>
          <w:color w:val="000000"/>
          <w:sz w:val="16"/>
          <w:szCs w:val="16"/>
        </w:rPr>
        <w:t xml:space="preserve">tion and recorded the government’s response and time taken for   process </w:t>
      </w:r>
    </w:p>
    <w:p w14:paraId="26C35F3B" w14:textId="2200BC17" w:rsidR="001B69F1" w:rsidRPr="001B69F1" w:rsidRDefault="001B69F1" w:rsidP="0063357C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bCs/>
          <w:color w:val="000000"/>
          <w:sz w:val="16"/>
          <w:szCs w:val="16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>Documented the stories of these individuals and the RTI request process. (available on: www.charvieshukla.com)</w:t>
      </w:r>
    </w:p>
    <w:p w14:paraId="466EA8F7" w14:textId="5B8464B2" w:rsidR="005D6FCB" w:rsidRPr="00D36EFA" w:rsidRDefault="00D36EFA" w:rsidP="00D36EFA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Daly-</w:t>
      </w:r>
      <w:proofErr w:type="spellStart"/>
      <w:r>
        <w:rPr>
          <w:rFonts w:ascii="Garamond" w:hAnsi="Garamond" w:cs="Garamond"/>
          <w:b/>
          <w:bCs/>
          <w:color w:val="000000"/>
          <w:sz w:val="16"/>
          <w:szCs w:val="16"/>
        </w:rPr>
        <w:t>Chohitram</w:t>
      </w:r>
      <w:proofErr w:type="spellEnd"/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Eye Camp</w:t>
      </w:r>
      <w:r w:rsidR="005D6FCB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5D6FCB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5D6FCB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</w:t>
      </w:r>
      <w:r w:rsidR="005D6FCB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5D6FCB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5D6FCB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5D6FCB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5D6FCB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 w:rsidRPr="00D36EF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370C84" w:rsidRPr="00D36EFA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</w:t>
      </w:r>
      <w:r w:rsidR="00AF4D0A" w:rsidRPr="00D36EFA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="00370C84" w:rsidRPr="00D36EFA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          </w:t>
      </w:r>
      <w:r w:rsidR="005D6FCB" w:rsidRPr="00D36EFA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  <w:r w:rsidR="00065A82" w:rsidRPr="00D36EFA">
        <w:rPr>
          <w:rFonts w:ascii="Garamond" w:hAnsi="Garamond" w:cs="Garamond"/>
          <w:b/>
          <w:bCs/>
          <w:color w:val="000000"/>
          <w:sz w:val="16"/>
          <w:szCs w:val="16"/>
        </w:rPr>
        <w:t>19</w:t>
      </w:r>
    </w:p>
    <w:p w14:paraId="1E54E067" w14:textId="135E476F" w:rsidR="005D6FCB" w:rsidRPr="00065A82" w:rsidRDefault="00065A82" w:rsidP="005D6FCB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bCs/>
          <w:color w:val="000000"/>
          <w:sz w:val="16"/>
          <w:szCs w:val="16"/>
        </w:rPr>
      </w:pPr>
      <w:r w:rsidRPr="00065A82">
        <w:rPr>
          <w:rFonts w:ascii="Garamond" w:hAnsi="Garamond" w:cs="Garamond"/>
          <w:bCs/>
          <w:color w:val="000000"/>
          <w:sz w:val="16"/>
          <w:szCs w:val="16"/>
        </w:rPr>
        <w:t xml:space="preserve">Tested eyes of over 7000 people in </w:t>
      </w:r>
      <w:r>
        <w:rPr>
          <w:rFonts w:ascii="Garamond" w:hAnsi="Garamond" w:cs="Garamond"/>
          <w:bCs/>
          <w:color w:val="000000"/>
          <w:sz w:val="16"/>
          <w:szCs w:val="16"/>
        </w:rPr>
        <w:t xml:space="preserve">The </w:t>
      </w:r>
      <w:proofErr w:type="spellStart"/>
      <w:r w:rsidRPr="00065A82">
        <w:rPr>
          <w:rFonts w:ascii="Garamond" w:hAnsi="Garamond" w:cs="Garamond"/>
          <w:bCs/>
          <w:i/>
          <w:color w:val="000000"/>
          <w:sz w:val="16"/>
          <w:szCs w:val="16"/>
        </w:rPr>
        <w:t>Datoda</w:t>
      </w:r>
      <w:proofErr w:type="spellEnd"/>
      <w:r w:rsidRPr="00065A82">
        <w:rPr>
          <w:rFonts w:ascii="Garamond" w:hAnsi="Garamond" w:cs="Garamond"/>
          <w:bCs/>
          <w:color w:val="000000"/>
          <w:sz w:val="16"/>
          <w:szCs w:val="16"/>
        </w:rPr>
        <w:t xml:space="preserve"> Village near Indore </w:t>
      </w:r>
      <w:r>
        <w:rPr>
          <w:rFonts w:ascii="Garamond" w:hAnsi="Garamond" w:cs="Garamond"/>
          <w:bCs/>
          <w:color w:val="000000"/>
          <w:sz w:val="16"/>
          <w:szCs w:val="16"/>
        </w:rPr>
        <w:t xml:space="preserve">and gave over 3000 spectacles free of cost </w:t>
      </w:r>
    </w:p>
    <w:p w14:paraId="286A9365" w14:textId="60D2D577" w:rsidR="005D6FCB" w:rsidRPr="00E121E1" w:rsidRDefault="00065A82" w:rsidP="005D6FCB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 xml:space="preserve">Identified 138 Cataract patients and provided them free treatment in </w:t>
      </w:r>
      <w:proofErr w:type="spellStart"/>
      <w:r w:rsidRPr="00065A82">
        <w:rPr>
          <w:rFonts w:ascii="Garamond" w:hAnsi="Garamond" w:cs="Garamond"/>
          <w:i/>
          <w:color w:val="000000"/>
          <w:sz w:val="16"/>
          <w:szCs w:val="16"/>
        </w:rPr>
        <w:t>Chohitram</w:t>
      </w:r>
      <w:proofErr w:type="spellEnd"/>
      <w:r w:rsidRPr="00065A82">
        <w:rPr>
          <w:rFonts w:ascii="Garamond" w:hAnsi="Garamond" w:cs="Garamond"/>
          <w:i/>
          <w:color w:val="000000"/>
          <w:sz w:val="16"/>
          <w:szCs w:val="16"/>
        </w:rPr>
        <w:t xml:space="preserve"> Hospital, Indore</w:t>
      </w:r>
    </w:p>
    <w:p w14:paraId="13541F48" w14:textId="36DE3B35" w:rsidR="00E121E1" w:rsidRDefault="00E121E1" w:rsidP="00E121E1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Indian Public School’s Conference (IPSC) Service Project- </w:t>
      </w:r>
      <w:proofErr w:type="spellStart"/>
      <w:r>
        <w:rPr>
          <w:rFonts w:ascii="Garamond" w:hAnsi="Garamond" w:cs="Garamond"/>
          <w:b/>
          <w:bCs/>
          <w:color w:val="000000"/>
          <w:sz w:val="16"/>
          <w:szCs w:val="16"/>
        </w:rPr>
        <w:t>Rajkumar</w:t>
      </w:r>
      <w:proofErr w:type="spellEnd"/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College Rajkot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201</w:t>
      </w:r>
      <w:r w:rsidR="005929F9">
        <w:rPr>
          <w:rFonts w:ascii="Garamond" w:hAnsi="Garamond" w:cs="Garamond"/>
          <w:b/>
          <w:bCs/>
          <w:color w:val="000000"/>
          <w:sz w:val="16"/>
          <w:szCs w:val="16"/>
        </w:rPr>
        <w:t>7</w:t>
      </w:r>
    </w:p>
    <w:p w14:paraId="2AEDB035" w14:textId="50ECE2D5" w:rsidR="00E121E1" w:rsidRDefault="00862FC5" w:rsidP="00E121E1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bCs/>
          <w:color w:val="000000"/>
          <w:sz w:val="16"/>
          <w:szCs w:val="16"/>
        </w:rPr>
      </w:pPr>
      <w:r w:rsidRPr="00D36EFA">
        <w:rPr>
          <w:rFonts w:ascii="Garamond" w:hAnsi="Garamond" w:cs="Garamond"/>
          <w:bCs/>
          <w:color w:val="000000"/>
          <w:sz w:val="16"/>
          <w:szCs w:val="16"/>
        </w:rPr>
        <w:t xml:space="preserve">Adopted </w:t>
      </w:r>
      <w:r w:rsidR="00D36EFA">
        <w:rPr>
          <w:rFonts w:ascii="Garamond" w:hAnsi="Garamond" w:cs="Garamond"/>
          <w:bCs/>
          <w:color w:val="000000"/>
          <w:sz w:val="16"/>
          <w:szCs w:val="16"/>
        </w:rPr>
        <w:t xml:space="preserve">the </w:t>
      </w:r>
      <w:r w:rsidR="00D36EFA" w:rsidRPr="00D36EFA">
        <w:rPr>
          <w:rFonts w:ascii="Garamond" w:hAnsi="Garamond" w:cs="Garamond"/>
          <w:bCs/>
          <w:color w:val="000000"/>
          <w:sz w:val="16"/>
          <w:szCs w:val="16"/>
        </w:rPr>
        <w:t>village “</w:t>
      </w:r>
      <w:proofErr w:type="spellStart"/>
      <w:r w:rsidR="00D36EFA" w:rsidRPr="00D36EFA">
        <w:rPr>
          <w:rFonts w:ascii="Garamond" w:hAnsi="Garamond" w:cs="Garamond"/>
          <w:bCs/>
          <w:color w:val="000000"/>
          <w:sz w:val="16"/>
          <w:szCs w:val="16"/>
        </w:rPr>
        <w:t>Khakhana</w:t>
      </w:r>
      <w:proofErr w:type="spellEnd"/>
      <w:r w:rsidR="00D36EFA" w:rsidRPr="00D36EFA">
        <w:rPr>
          <w:rFonts w:ascii="Garamond" w:hAnsi="Garamond" w:cs="Garamond"/>
          <w:bCs/>
          <w:color w:val="000000"/>
          <w:sz w:val="16"/>
          <w:szCs w:val="16"/>
        </w:rPr>
        <w:t xml:space="preserve">,” near Rajkot, Gujarat, India </w:t>
      </w:r>
    </w:p>
    <w:p w14:paraId="4183D187" w14:textId="5190EC53" w:rsidR="00D36EFA" w:rsidRPr="00D36EFA" w:rsidRDefault="00D36EFA" w:rsidP="00D36EF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bCs/>
          <w:color w:val="000000"/>
          <w:sz w:val="16"/>
          <w:szCs w:val="16"/>
          <w:lang w:val="en-IN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>Constructed a</w:t>
      </w:r>
      <w:r w:rsidRPr="00D36EFA">
        <w:rPr>
          <w:rFonts w:ascii="Garamond" w:hAnsi="Garamond" w:cs="Garamond"/>
          <w:bCs/>
          <w:color w:val="000000"/>
          <w:sz w:val="16"/>
          <w:szCs w:val="16"/>
          <w:lang w:val="en-IN"/>
        </w:rPr>
        <w:t> cement road to connec</w:t>
      </w:r>
      <w:r>
        <w:rPr>
          <w:rFonts w:ascii="Garamond" w:hAnsi="Garamond" w:cs="Garamond"/>
          <w:bCs/>
          <w:color w:val="000000"/>
          <w:sz w:val="16"/>
          <w:szCs w:val="16"/>
          <w:lang w:val="en-IN"/>
        </w:rPr>
        <w:t xml:space="preserve">t the village </w:t>
      </w:r>
      <w:r w:rsidRPr="00D36EFA">
        <w:rPr>
          <w:rFonts w:ascii="Garamond" w:hAnsi="Garamond" w:cs="Garamond"/>
          <w:bCs/>
          <w:color w:val="000000"/>
          <w:sz w:val="16"/>
          <w:szCs w:val="16"/>
          <w:lang w:val="en-IN"/>
        </w:rPr>
        <w:t>school to main village road</w:t>
      </w:r>
      <w:r>
        <w:rPr>
          <w:rFonts w:ascii="Garamond" w:hAnsi="Garamond" w:cs="Garamond"/>
          <w:bCs/>
          <w:color w:val="000000"/>
          <w:sz w:val="16"/>
          <w:szCs w:val="16"/>
          <w:lang w:val="en-IN"/>
        </w:rPr>
        <w:t xml:space="preserve">, painted classrooms and built walls around a girls toilet. </w:t>
      </w:r>
    </w:p>
    <w:p w14:paraId="2AC6D57B" w14:textId="206F2D1D" w:rsidR="00D36EFA" w:rsidRPr="00D36EFA" w:rsidRDefault="00D36EFA" w:rsidP="00E121E1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bCs/>
          <w:color w:val="000000"/>
          <w:sz w:val="16"/>
          <w:szCs w:val="16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 xml:space="preserve">Created a skit on </w:t>
      </w:r>
      <w:r w:rsidRPr="00D36EFA">
        <w:rPr>
          <w:rFonts w:ascii="Garamond" w:hAnsi="Garamond" w:cs="Garamond"/>
          <w:bCs/>
          <w:i/>
          <w:color w:val="000000"/>
          <w:sz w:val="16"/>
          <w:szCs w:val="16"/>
        </w:rPr>
        <w:t>gender sensitivity and domestic violence</w:t>
      </w:r>
      <w:r>
        <w:rPr>
          <w:rFonts w:ascii="Garamond" w:hAnsi="Garamond" w:cs="Garamond"/>
          <w:bCs/>
          <w:color w:val="000000"/>
          <w:sz w:val="16"/>
          <w:szCs w:val="16"/>
        </w:rPr>
        <w:t xml:space="preserve">  in the local language and showcased it to the villagers on the final day. </w:t>
      </w:r>
    </w:p>
    <w:p w14:paraId="2E558CFC" w14:textId="601FEF2B" w:rsidR="00F51CCA" w:rsidRDefault="00F51CCA" w:rsidP="00F51CCA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American Red Cross Food Pantry  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                                                                        2020</w:t>
      </w:r>
    </w:p>
    <w:p w14:paraId="1967F0F5" w14:textId="3F094AD0" w:rsidR="00F51CCA" w:rsidRPr="00D36EFA" w:rsidRDefault="00F51CCA" w:rsidP="00F51CC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bCs/>
          <w:color w:val="000000"/>
          <w:sz w:val="16"/>
          <w:szCs w:val="16"/>
          <w:lang w:val="en-IN"/>
        </w:rPr>
      </w:pPr>
      <w:r>
        <w:rPr>
          <w:rFonts w:ascii="Garamond" w:hAnsi="Garamond" w:cs="Garamond"/>
          <w:bCs/>
          <w:color w:val="000000"/>
          <w:sz w:val="16"/>
          <w:szCs w:val="16"/>
          <w:lang w:val="en-IN"/>
        </w:rPr>
        <w:t xml:space="preserve">Packed and distributed food packages at the American Red Cross food Pantry during the Harvard Summer School </w:t>
      </w:r>
    </w:p>
    <w:p w14:paraId="24382A03" w14:textId="77777777" w:rsidR="00E40466" w:rsidRDefault="00E40466" w:rsidP="005148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</w:p>
    <w:p w14:paraId="7A0579A8" w14:textId="29224EDD" w:rsidR="00AC60A0" w:rsidRPr="00E40466" w:rsidRDefault="00B7311D" w:rsidP="0051483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 xml:space="preserve">Research and Economics </w:t>
      </w:r>
      <w:r w:rsidR="00AC60A0" w:rsidRPr="00E40466">
        <w:rPr>
          <w:rFonts w:ascii="Garamond" w:hAnsi="Garamond" w:cs="Garamond"/>
          <w:b/>
          <w:bCs/>
          <w:color w:val="000000"/>
          <w:sz w:val="20"/>
          <w:szCs w:val="16"/>
        </w:rPr>
        <w:t>Experience</w:t>
      </w:r>
      <w:r w:rsidR="004C574F" w:rsidRPr="00E40466">
        <w:rPr>
          <w:rFonts w:ascii="Garamond" w:hAnsi="Garamond" w:cs="Garamond"/>
          <w:b/>
          <w:bCs/>
          <w:color w:val="000000"/>
          <w:sz w:val="20"/>
          <w:szCs w:val="16"/>
        </w:rPr>
        <w:t>s</w:t>
      </w:r>
    </w:p>
    <w:p w14:paraId="3F192681" w14:textId="06DED55F" w:rsidR="00AC60A0" w:rsidRPr="008B56DF" w:rsidRDefault="00065A82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Essential Economics for Non-Economists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</w:t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</w:t>
      </w:r>
      <w:r w:rsidR="00EB6842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="00EB6842">
        <w:rPr>
          <w:rFonts w:ascii="Garamond" w:hAnsi="Garamond" w:cs="Garamond"/>
          <w:b/>
          <w:bCs/>
          <w:color w:val="000000"/>
          <w:sz w:val="16"/>
          <w:szCs w:val="16"/>
        </w:rPr>
        <w:t>2019-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</w:p>
    <w:p w14:paraId="33484DC1" w14:textId="699533E8" w:rsidR="0051483A" w:rsidRPr="008B56DF" w:rsidRDefault="0051483A" w:rsidP="0051483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 w:rsidRPr="008B56DF">
        <w:rPr>
          <w:rFonts w:ascii="Garamond" w:hAnsi="Garamond" w:cs="Garamond"/>
          <w:color w:val="000000"/>
          <w:sz w:val="16"/>
          <w:szCs w:val="16"/>
        </w:rPr>
        <w:t xml:space="preserve">Authored </w:t>
      </w:r>
      <w:r w:rsidR="00065A82">
        <w:rPr>
          <w:rFonts w:ascii="Garamond" w:hAnsi="Garamond" w:cs="Garamond"/>
          <w:color w:val="000000"/>
          <w:sz w:val="16"/>
          <w:szCs w:val="16"/>
        </w:rPr>
        <w:t>a book called “</w:t>
      </w:r>
      <w:r w:rsidR="00065A82" w:rsidRPr="00065A82">
        <w:rPr>
          <w:rFonts w:ascii="Garamond" w:hAnsi="Garamond" w:cs="Garamond"/>
          <w:bCs/>
          <w:i/>
          <w:color w:val="000000"/>
          <w:sz w:val="16"/>
          <w:szCs w:val="16"/>
        </w:rPr>
        <w:t>Essential Economics for Non-Economists</w:t>
      </w:r>
      <w:r w:rsidR="00065A82">
        <w:rPr>
          <w:rFonts w:ascii="Garamond" w:hAnsi="Garamond" w:cs="Garamond"/>
          <w:color w:val="000000"/>
          <w:sz w:val="16"/>
          <w:szCs w:val="16"/>
        </w:rPr>
        <w:t xml:space="preserve">” which </w:t>
      </w:r>
      <w:r w:rsidR="00065A82" w:rsidRPr="00EB6842">
        <w:rPr>
          <w:rFonts w:ascii="Garamond" w:hAnsi="Garamond" w:cs="Garamond"/>
          <w:b/>
          <w:color w:val="000000"/>
          <w:sz w:val="16"/>
          <w:szCs w:val="16"/>
        </w:rPr>
        <w:t>portrays basic Economic concepts in the layman’s language.</w:t>
      </w:r>
      <w:r w:rsidR="00065A82">
        <w:rPr>
          <w:rFonts w:ascii="Garamond" w:hAnsi="Garamond" w:cs="Garamond"/>
          <w:color w:val="000000"/>
          <w:sz w:val="16"/>
          <w:szCs w:val="16"/>
        </w:rPr>
        <w:t xml:space="preserve"> </w:t>
      </w:r>
    </w:p>
    <w:p w14:paraId="3FEF59B7" w14:textId="292EFF01" w:rsidR="00AC60A0" w:rsidRDefault="00065A82" w:rsidP="00EB6842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lastRenderedPageBreak/>
        <w:t xml:space="preserve">The book </w:t>
      </w:r>
      <w:r w:rsidR="00EB6842">
        <w:rPr>
          <w:rFonts w:ascii="Garamond" w:hAnsi="Garamond" w:cs="Garamond"/>
          <w:color w:val="000000"/>
          <w:sz w:val="16"/>
          <w:szCs w:val="16"/>
        </w:rPr>
        <w:t xml:space="preserve">also </w:t>
      </w:r>
      <w:r>
        <w:rPr>
          <w:rFonts w:ascii="Garamond" w:hAnsi="Garamond" w:cs="Garamond"/>
          <w:color w:val="000000"/>
          <w:sz w:val="16"/>
          <w:szCs w:val="16"/>
        </w:rPr>
        <w:t>co</w:t>
      </w:r>
      <w:r w:rsidR="00EB6842">
        <w:rPr>
          <w:rFonts w:ascii="Garamond" w:hAnsi="Garamond" w:cs="Garamond"/>
          <w:color w:val="000000"/>
          <w:sz w:val="16"/>
          <w:szCs w:val="16"/>
        </w:rPr>
        <w:t>ntain</w:t>
      </w:r>
      <w:r>
        <w:rPr>
          <w:rFonts w:ascii="Garamond" w:hAnsi="Garamond" w:cs="Garamond"/>
          <w:color w:val="000000"/>
          <w:sz w:val="16"/>
          <w:szCs w:val="16"/>
        </w:rPr>
        <w:t>s</w:t>
      </w:r>
      <w:r w:rsidRPr="00EB6842">
        <w:rPr>
          <w:rFonts w:ascii="Garamond" w:hAnsi="Garamond" w:cs="Garamond"/>
          <w:color w:val="000000"/>
          <w:sz w:val="16"/>
          <w:szCs w:val="16"/>
        </w:rPr>
        <w:t xml:space="preserve"> </w:t>
      </w:r>
      <w:r w:rsidR="00EB6842" w:rsidRPr="00EB6842">
        <w:rPr>
          <w:rFonts w:ascii="Garamond" w:hAnsi="Garamond" w:cs="Garamond"/>
          <w:color w:val="000000"/>
          <w:sz w:val="16"/>
          <w:szCs w:val="16"/>
        </w:rPr>
        <w:t>self-drawn illustrations</w:t>
      </w:r>
      <w:r w:rsidR="00EB6842">
        <w:rPr>
          <w:rFonts w:ascii="Garamond" w:hAnsi="Garamond" w:cs="Garamond"/>
          <w:color w:val="000000"/>
          <w:sz w:val="16"/>
          <w:szCs w:val="16"/>
        </w:rPr>
        <w:t xml:space="preserve"> in order to explain concepts. </w:t>
      </w:r>
      <w:r w:rsidR="00AC60A0" w:rsidRPr="00EB6842">
        <w:rPr>
          <w:rFonts w:ascii="Garamond" w:hAnsi="Garamond" w:cs="Garamond"/>
          <w:color w:val="000000"/>
          <w:sz w:val="16"/>
          <w:szCs w:val="16"/>
        </w:rPr>
        <w:t xml:space="preserve">  </w:t>
      </w:r>
    </w:p>
    <w:p w14:paraId="0AF98981" w14:textId="163F4761" w:rsidR="00EB6842" w:rsidRPr="00EB6842" w:rsidRDefault="00EB6842" w:rsidP="00EB6842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 xml:space="preserve">The book was published by </w:t>
      </w:r>
      <w:r w:rsidR="00B567D0">
        <w:rPr>
          <w:rFonts w:ascii="Garamond" w:hAnsi="Garamond" w:cs="Garamond"/>
          <w:color w:val="000000"/>
          <w:sz w:val="16"/>
          <w:szCs w:val="16"/>
        </w:rPr>
        <w:t xml:space="preserve">Notion Press. </w:t>
      </w:r>
    </w:p>
    <w:p w14:paraId="78147260" w14:textId="452B96F8" w:rsidR="00680059" w:rsidRPr="008B56DF" w:rsidRDefault="00DF6E30" w:rsidP="00680059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Analysis of the Job of District Magistrates (Collectors) across districts in Madhya Pradesh </w:t>
      </w:r>
      <w:r w:rsidR="00680059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680059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</w:t>
      </w:r>
      <w:r w:rsidR="00680059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680059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                                    </w:t>
      </w:r>
      <w:r w:rsidR="00680059" w:rsidRPr="008B56DF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</w:p>
    <w:p w14:paraId="030477E3" w14:textId="66FFCD19" w:rsidR="00DF6E30" w:rsidRPr="00290EB0" w:rsidRDefault="00DF6E30" w:rsidP="00290EB0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i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 xml:space="preserve">Interviewed the following </w:t>
      </w:r>
      <w:r w:rsidRPr="00DF6E30">
        <w:rPr>
          <w:rFonts w:ascii="Garamond" w:hAnsi="Garamond" w:cs="Garamond"/>
          <w:bCs/>
          <w:color w:val="000000"/>
          <w:sz w:val="16"/>
          <w:szCs w:val="16"/>
        </w:rPr>
        <w:t>District Magistrates</w:t>
      </w:r>
      <w:r>
        <w:rPr>
          <w:rFonts w:ascii="Garamond" w:hAnsi="Garamond" w:cs="Garamond"/>
          <w:bCs/>
          <w:color w:val="000000"/>
          <w:sz w:val="16"/>
          <w:szCs w:val="16"/>
        </w:rPr>
        <w:t xml:space="preserve"> from districts with different levels of development: </w:t>
      </w:r>
      <w:r w:rsidRPr="00290EB0">
        <w:rPr>
          <w:rFonts w:ascii="Garamond" w:hAnsi="Garamond" w:cs="Garamond"/>
          <w:bCs/>
          <w:i/>
          <w:color w:val="000000"/>
          <w:sz w:val="16"/>
          <w:szCs w:val="16"/>
        </w:rPr>
        <w:t xml:space="preserve">Mr. Shailendra Singh from a low-development aspirational district </w:t>
      </w:r>
      <w:proofErr w:type="spellStart"/>
      <w:r w:rsidRPr="00290EB0">
        <w:rPr>
          <w:rFonts w:ascii="Garamond" w:hAnsi="Garamond" w:cs="Garamond"/>
          <w:bCs/>
          <w:i/>
          <w:color w:val="000000"/>
          <w:sz w:val="16"/>
          <w:szCs w:val="16"/>
        </w:rPr>
        <w:t>Chattarpur</w:t>
      </w:r>
      <w:proofErr w:type="spellEnd"/>
      <w:r w:rsidRPr="00290EB0">
        <w:rPr>
          <w:rFonts w:ascii="Garamond" w:hAnsi="Garamond" w:cs="Garamond"/>
          <w:bCs/>
          <w:i/>
          <w:color w:val="000000"/>
          <w:sz w:val="16"/>
          <w:szCs w:val="16"/>
        </w:rPr>
        <w:t>; Mr. Manish Singh from developed district Indore, which was also adjudged the cleanest city in India; Mr. Chandramauli Shukla from Industrial district Dewas.</w:t>
      </w:r>
    </w:p>
    <w:p w14:paraId="0653B4E8" w14:textId="2BF259D9" w:rsidR="00DF6E30" w:rsidRPr="00DF6E30" w:rsidRDefault="00DF6E30" w:rsidP="00DF6E30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 xml:space="preserve">Reviewed </w:t>
      </w:r>
      <w:r w:rsidR="00290EB0">
        <w:rPr>
          <w:rFonts w:ascii="Garamond" w:hAnsi="Garamond" w:cs="Garamond"/>
          <w:color w:val="000000"/>
          <w:sz w:val="16"/>
          <w:szCs w:val="16"/>
        </w:rPr>
        <w:t xml:space="preserve">the difference in problems solved by each of them as the level of development varied. </w:t>
      </w:r>
    </w:p>
    <w:p w14:paraId="5C519C38" w14:textId="5B3AB1C3" w:rsidR="0051483A" w:rsidRPr="008B56DF" w:rsidRDefault="00EB6842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World Resources Institution (WRI)</w:t>
      </w:r>
      <w:r w:rsidR="00213E7A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</w:t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                                            </w:t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20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</w:p>
    <w:p w14:paraId="390E00F2" w14:textId="67C5A8A1" w:rsidR="0051483A" w:rsidRPr="008B56DF" w:rsidRDefault="0051483A" w:rsidP="0051483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 w:rsidRPr="008B56DF">
        <w:rPr>
          <w:rFonts w:ascii="Garamond" w:hAnsi="Garamond" w:cs="Garamond"/>
          <w:color w:val="000000"/>
          <w:sz w:val="16"/>
          <w:szCs w:val="16"/>
        </w:rPr>
        <w:t>Worked with Mr</w:t>
      </w:r>
      <w:r w:rsidR="00EB6842">
        <w:rPr>
          <w:rFonts w:ascii="Garamond" w:hAnsi="Garamond" w:cs="Garamond"/>
          <w:color w:val="000000"/>
          <w:sz w:val="16"/>
          <w:szCs w:val="16"/>
        </w:rPr>
        <w:t>. Amit Bhatt, the Executive Director of integrated transport at WRI, and analyzed the mass migration of people in India due to COVID-19</w:t>
      </w:r>
    </w:p>
    <w:p w14:paraId="694716A2" w14:textId="7DB85229" w:rsidR="00694B12" w:rsidRDefault="0051483A" w:rsidP="00694B12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 w:rsidRPr="008B56DF">
        <w:rPr>
          <w:rFonts w:ascii="Garamond" w:hAnsi="Garamond" w:cs="Garamond"/>
          <w:color w:val="000000"/>
          <w:sz w:val="16"/>
          <w:szCs w:val="16"/>
        </w:rPr>
        <w:t xml:space="preserve">Authored a Research Paper </w:t>
      </w:r>
      <w:r w:rsidR="00694B12" w:rsidRPr="008B56DF">
        <w:rPr>
          <w:rFonts w:ascii="Garamond" w:hAnsi="Garamond" w:cs="Garamond"/>
          <w:color w:val="000000"/>
          <w:sz w:val="16"/>
          <w:szCs w:val="16"/>
        </w:rPr>
        <w:t>titled ‘</w:t>
      </w:r>
      <w:r w:rsidR="00EB6842">
        <w:rPr>
          <w:rFonts w:ascii="Garamond" w:hAnsi="Garamond" w:cs="Garamond"/>
          <w:color w:val="000000"/>
          <w:sz w:val="16"/>
          <w:szCs w:val="16"/>
        </w:rPr>
        <w:t>The Indian Migrant Labor Exodus</w:t>
      </w:r>
      <w:r w:rsidR="00694B12" w:rsidRPr="008B56DF">
        <w:rPr>
          <w:rFonts w:ascii="Garamond" w:hAnsi="Garamond" w:cs="Garamond"/>
          <w:color w:val="000000"/>
          <w:sz w:val="16"/>
          <w:szCs w:val="16"/>
        </w:rPr>
        <w:t>', evaluating</w:t>
      </w:r>
      <w:r w:rsidR="00EB6842">
        <w:rPr>
          <w:rFonts w:ascii="Garamond" w:hAnsi="Garamond" w:cs="Garamond"/>
          <w:color w:val="000000"/>
          <w:sz w:val="16"/>
          <w:szCs w:val="16"/>
        </w:rPr>
        <w:t xml:space="preserve"> the movement of people and</w:t>
      </w:r>
      <w:r w:rsidR="00694B12" w:rsidRPr="008B56DF">
        <w:rPr>
          <w:rFonts w:ascii="Garamond" w:hAnsi="Garamond" w:cs="Garamond"/>
          <w:color w:val="000000"/>
          <w:sz w:val="16"/>
          <w:szCs w:val="16"/>
        </w:rPr>
        <w:t xml:space="preserve"> the </w:t>
      </w:r>
      <w:r w:rsidR="00EB6842">
        <w:rPr>
          <w:rFonts w:ascii="Garamond" w:hAnsi="Garamond" w:cs="Garamond"/>
          <w:color w:val="000000"/>
          <w:sz w:val="16"/>
          <w:szCs w:val="16"/>
        </w:rPr>
        <w:t>response of the Indian Government to the phenomenon and the pandemic.</w:t>
      </w:r>
    </w:p>
    <w:p w14:paraId="2334F265" w14:textId="2E6FA27E" w:rsidR="001B69F1" w:rsidRPr="008B56DF" w:rsidRDefault="001B69F1" w:rsidP="00694B12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 xml:space="preserve">The paper was published in </w:t>
      </w:r>
    </w:p>
    <w:p w14:paraId="138548A6" w14:textId="1B73341A" w:rsidR="00B567D0" w:rsidRDefault="00B567D0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Government Of Canada- Ontario International</w:t>
      </w:r>
    </w:p>
    <w:p w14:paraId="20078D40" w14:textId="0B1808E2" w:rsidR="00B567D0" w:rsidRDefault="00B567D0" w:rsidP="00B567D0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</w:t>
      </w:r>
      <w:r w:rsidRPr="00B567D0">
        <w:rPr>
          <w:rFonts w:ascii="Garamond" w:hAnsi="Garamond" w:cs="Garamond"/>
          <w:bCs/>
          <w:color w:val="000000"/>
          <w:sz w:val="16"/>
          <w:szCs w:val="16"/>
        </w:rPr>
        <w:t>-</w:t>
      </w:r>
      <w:r>
        <w:rPr>
          <w:rFonts w:ascii="Garamond" w:hAnsi="Garamond" w:cs="Garamond"/>
          <w:bCs/>
          <w:color w:val="000000"/>
          <w:sz w:val="16"/>
          <w:szCs w:val="16"/>
        </w:rPr>
        <w:t xml:space="preserve"> Worked under Mr. Ravi K. Tiwari, Trade Commissioner of India from Ontario </w:t>
      </w:r>
    </w:p>
    <w:p w14:paraId="5C3E4EDD" w14:textId="4DC8C7EE" w:rsidR="00B567D0" w:rsidRPr="00B567D0" w:rsidRDefault="00B567D0" w:rsidP="00B567D0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Cs/>
          <w:color w:val="000000"/>
          <w:sz w:val="16"/>
          <w:szCs w:val="16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 xml:space="preserve">  - Studied the trade prospects of India with North America by analyzing opportunities in sectors such as IT, pharmaceuticals, automobile, Finance and more. (Paper is                                                available on www.charvieshukla.com)</w:t>
      </w:r>
    </w:p>
    <w:p w14:paraId="7DB5B639" w14:textId="77777777" w:rsidR="00B567D0" w:rsidRDefault="00B567D0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</w:p>
    <w:p w14:paraId="462A6B30" w14:textId="77777777" w:rsidR="00B567D0" w:rsidRDefault="00B567D0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</w:p>
    <w:p w14:paraId="0BBCE248" w14:textId="3F1C926E" w:rsidR="001B69F1" w:rsidRDefault="00752A8A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Working Paper</w:t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 xml:space="preserve">: A Study of State Finance in Madhya Pradesh  </w:t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</w:t>
      </w:r>
      <w:r w:rsidR="001B69F1" w:rsidRPr="008B56DF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  <w:r w:rsidR="001B69F1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</w:p>
    <w:p w14:paraId="38180B60" w14:textId="2665BAB3" w:rsidR="001B69F1" w:rsidRDefault="008E343D" w:rsidP="008E343D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Cs/>
          <w:color w:val="000000"/>
          <w:sz w:val="16"/>
          <w:szCs w:val="16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 xml:space="preserve">    </w:t>
      </w:r>
      <w:r w:rsidRPr="008E343D">
        <w:rPr>
          <w:rFonts w:ascii="Garamond" w:hAnsi="Garamond" w:cs="Garamond"/>
          <w:bCs/>
          <w:color w:val="000000"/>
          <w:sz w:val="16"/>
          <w:szCs w:val="16"/>
        </w:rPr>
        <w:t>-</w:t>
      </w:r>
      <w:r>
        <w:rPr>
          <w:rFonts w:ascii="Garamond" w:hAnsi="Garamond" w:cs="Garamond"/>
          <w:bCs/>
          <w:color w:val="000000"/>
          <w:sz w:val="16"/>
          <w:szCs w:val="16"/>
        </w:rPr>
        <w:t xml:space="preserve"> </w:t>
      </w:r>
      <w:r w:rsidR="001B69F1" w:rsidRPr="008E343D">
        <w:rPr>
          <w:rFonts w:ascii="Garamond" w:hAnsi="Garamond" w:cs="Garamond"/>
          <w:bCs/>
          <w:color w:val="000000"/>
          <w:sz w:val="16"/>
          <w:szCs w:val="16"/>
        </w:rPr>
        <w:t xml:space="preserve">Studied the </w:t>
      </w:r>
      <w:r w:rsidRPr="008E343D">
        <w:rPr>
          <w:rFonts w:ascii="Garamond" w:hAnsi="Garamond" w:cs="Garamond"/>
          <w:bCs/>
          <w:color w:val="000000"/>
          <w:sz w:val="16"/>
          <w:szCs w:val="16"/>
        </w:rPr>
        <w:t xml:space="preserve">usage of the government budget by the Madhya Pradesh State Government under guidance from Mr. </w:t>
      </w:r>
      <w:proofErr w:type="spellStart"/>
      <w:r w:rsidRPr="008E343D">
        <w:rPr>
          <w:rFonts w:ascii="Garamond" w:hAnsi="Garamond" w:cs="Garamond"/>
          <w:bCs/>
          <w:color w:val="000000"/>
          <w:sz w:val="16"/>
          <w:szCs w:val="16"/>
        </w:rPr>
        <w:t>Dewal</w:t>
      </w:r>
      <w:proofErr w:type="spellEnd"/>
      <w:r w:rsidRPr="008E343D">
        <w:rPr>
          <w:rFonts w:ascii="Garamond" w:hAnsi="Garamond" w:cs="Garamond"/>
          <w:bCs/>
          <w:color w:val="000000"/>
          <w:sz w:val="16"/>
          <w:szCs w:val="16"/>
        </w:rPr>
        <w:t xml:space="preserve"> Mishra </w:t>
      </w:r>
    </w:p>
    <w:p w14:paraId="27B83221" w14:textId="492F8785" w:rsidR="00752A8A" w:rsidRPr="008E343D" w:rsidRDefault="00752A8A" w:rsidP="008E343D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Cs/>
          <w:color w:val="000000"/>
          <w:sz w:val="16"/>
          <w:szCs w:val="16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 xml:space="preserve">    - Achieved primary data by contacting the Collector’s office and secondary data from the Government of India website</w:t>
      </w:r>
    </w:p>
    <w:p w14:paraId="673C3312" w14:textId="68419C5A" w:rsidR="00694B12" w:rsidRPr="008B56DF" w:rsidRDefault="0070076C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>Essay Writing Competitions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</w:t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                          </w:t>
      </w:r>
      <w:r w:rsidR="00AF4D0A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</w:t>
      </w:r>
      <w:r w:rsidR="00B66C8D" w:rsidRPr="008B56DF"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  <w:r>
        <w:rPr>
          <w:rFonts w:ascii="Garamond" w:hAnsi="Garamond" w:cs="Garamond"/>
          <w:b/>
          <w:bCs/>
          <w:color w:val="000000"/>
          <w:sz w:val="16"/>
          <w:szCs w:val="16"/>
        </w:rPr>
        <w:t>20</w:t>
      </w:r>
    </w:p>
    <w:p w14:paraId="0B801ACD" w14:textId="7A49824F" w:rsidR="007D5E87" w:rsidRPr="0070076C" w:rsidRDefault="0070076C" w:rsidP="0051483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70076C">
        <w:rPr>
          <w:rFonts w:ascii="Garamond" w:hAnsi="Garamond" w:cs="Garamond"/>
          <w:b/>
          <w:color w:val="000000"/>
          <w:sz w:val="16"/>
          <w:szCs w:val="16"/>
        </w:rPr>
        <w:t>John Locke Institute Essay competition</w:t>
      </w:r>
      <w:r>
        <w:rPr>
          <w:rFonts w:ascii="Garamond" w:hAnsi="Garamond" w:cs="Garamond"/>
          <w:b/>
          <w:color w:val="000000"/>
          <w:sz w:val="16"/>
          <w:szCs w:val="16"/>
        </w:rPr>
        <w:t xml:space="preserve">: </w:t>
      </w:r>
      <w:r w:rsidRPr="008B56DF">
        <w:rPr>
          <w:rFonts w:ascii="Garamond" w:hAnsi="Garamond" w:cs="Garamond"/>
          <w:color w:val="000000"/>
          <w:sz w:val="16"/>
          <w:szCs w:val="16"/>
        </w:rPr>
        <w:t xml:space="preserve">Wrote a 2000-word essay on the question: </w:t>
      </w:r>
      <w:r>
        <w:rPr>
          <w:rFonts w:ascii="Garamond" w:hAnsi="Garamond" w:cs="Garamond"/>
          <w:color w:val="000000"/>
          <w:sz w:val="16"/>
          <w:szCs w:val="16"/>
        </w:rPr>
        <w:t>“</w:t>
      </w:r>
      <w:r w:rsidRPr="0070076C">
        <w:rPr>
          <w:rFonts w:ascii="Garamond" w:hAnsi="Garamond" w:cs="Garamond"/>
          <w:i/>
          <w:color w:val="000000"/>
          <w:sz w:val="16"/>
          <w:szCs w:val="16"/>
        </w:rPr>
        <w:t>What are the most important economic effects — good and bad — of forced redistribution? How should this inform government policy?</w:t>
      </w:r>
      <w:r>
        <w:rPr>
          <w:rFonts w:ascii="Garamond" w:hAnsi="Garamond" w:cs="Garamond"/>
          <w:i/>
          <w:color w:val="000000"/>
          <w:sz w:val="16"/>
          <w:szCs w:val="16"/>
        </w:rPr>
        <w:t>”</w:t>
      </w:r>
    </w:p>
    <w:p w14:paraId="71191864" w14:textId="4A22CFC1" w:rsidR="0070076C" w:rsidRPr="00E121E1" w:rsidRDefault="0070076C" w:rsidP="0051483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The Dorian Fisher Essay competition: </w:t>
      </w:r>
      <w:r w:rsidR="00E121E1">
        <w:rPr>
          <w:rFonts w:ascii="Garamond" w:hAnsi="Garamond" w:cs="Garamond"/>
          <w:bCs/>
          <w:color w:val="000000"/>
          <w:sz w:val="16"/>
          <w:szCs w:val="16"/>
        </w:rPr>
        <w:t>Wrote 2 main essays on “</w:t>
      </w:r>
      <w:r w:rsidR="00E121E1" w:rsidRPr="00E121E1">
        <w:rPr>
          <w:rFonts w:ascii="Garamond" w:hAnsi="Garamond" w:cs="Garamond"/>
          <w:bCs/>
          <w:i/>
          <w:iCs/>
          <w:color w:val="000000"/>
          <w:sz w:val="16"/>
          <w:szCs w:val="16"/>
        </w:rPr>
        <w:t>What exactly </w:t>
      </w:r>
      <w:r w:rsidR="00E121E1" w:rsidRPr="00E121E1">
        <w:rPr>
          <w:rFonts w:ascii="Garamond" w:hAnsi="Garamond" w:cs="Garamond"/>
          <w:b/>
          <w:bCs/>
          <w:i/>
          <w:iCs/>
          <w:color w:val="000000"/>
          <w:sz w:val="16"/>
          <w:szCs w:val="16"/>
        </w:rPr>
        <w:t>is</w:t>
      </w:r>
      <w:r w:rsidR="00E121E1" w:rsidRPr="00E121E1">
        <w:rPr>
          <w:rFonts w:ascii="Garamond" w:hAnsi="Garamond" w:cs="Garamond"/>
          <w:bCs/>
          <w:i/>
          <w:iCs/>
          <w:color w:val="000000"/>
          <w:sz w:val="16"/>
          <w:szCs w:val="16"/>
        </w:rPr>
        <w:t> economic growth and why do some parts of the world grow more rapidly than others</w:t>
      </w:r>
      <w:r w:rsidR="00E121E1">
        <w:rPr>
          <w:rFonts w:ascii="Garamond" w:hAnsi="Garamond" w:cs="Garamond"/>
          <w:bCs/>
          <w:color w:val="000000"/>
          <w:sz w:val="16"/>
          <w:szCs w:val="16"/>
        </w:rPr>
        <w:t>” and “What does the concept of rationality mean in Economics”</w:t>
      </w:r>
    </w:p>
    <w:p w14:paraId="56018D87" w14:textId="4C4C3F44" w:rsidR="00E121E1" w:rsidRPr="00E121E1" w:rsidRDefault="00E121E1" w:rsidP="00E121E1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ind w:left="284" w:hanging="137"/>
        <w:rPr>
          <w:rFonts w:ascii="Garamond" w:hAnsi="Garamond" w:cs="Garamond"/>
          <w:b/>
          <w:i/>
          <w:iCs/>
          <w:color w:val="000000"/>
          <w:sz w:val="16"/>
          <w:szCs w:val="16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 Financial Times Essay writing competition: </w:t>
      </w:r>
      <w:r w:rsidRPr="008B56DF">
        <w:rPr>
          <w:rFonts w:ascii="Garamond" w:hAnsi="Garamond" w:cs="Garamond"/>
          <w:color w:val="000000"/>
          <w:sz w:val="16"/>
          <w:szCs w:val="16"/>
        </w:rPr>
        <w:t xml:space="preserve">Wrote a </w:t>
      </w:r>
      <w:r>
        <w:rPr>
          <w:rFonts w:ascii="Garamond" w:hAnsi="Garamond" w:cs="Garamond"/>
          <w:color w:val="000000"/>
          <w:sz w:val="16"/>
          <w:szCs w:val="16"/>
        </w:rPr>
        <w:t>1500</w:t>
      </w:r>
      <w:r w:rsidRPr="008B56DF">
        <w:rPr>
          <w:rFonts w:ascii="Garamond" w:hAnsi="Garamond" w:cs="Garamond"/>
          <w:color w:val="000000"/>
          <w:sz w:val="16"/>
          <w:szCs w:val="16"/>
        </w:rPr>
        <w:t xml:space="preserve">-word essay on the question: </w:t>
      </w:r>
      <w:r>
        <w:rPr>
          <w:rFonts w:ascii="Garamond" w:hAnsi="Garamond" w:cs="Garamond"/>
          <w:color w:val="000000"/>
          <w:sz w:val="16"/>
          <w:szCs w:val="16"/>
        </w:rPr>
        <w:t>“</w:t>
      </w:r>
      <w:r w:rsidRPr="00E121E1">
        <w:rPr>
          <w:rFonts w:ascii="Garamond" w:hAnsi="Garamond" w:cs="Garamond"/>
          <w:i/>
          <w:iCs/>
          <w:color w:val="000000"/>
          <w:sz w:val="16"/>
          <w:szCs w:val="16"/>
        </w:rPr>
        <w:t>The gig economy is a great opportunity to increase women’s participation in the labor market by allowing more flexibility. Discuss.”</w:t>
      </w:r>
    </w:p>
    <w:p w14:paraId="345733CA" w14:textId="5F246F97" w:rsidR="0070076C" w:rsidRPr="00E121E1" w:rsidRDefault="00E121E1" w:rsidP="00E121E1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b/>
          <w:bCs/>
          <w:color w:val="000000"/>
          <w:sz w:val="16"/>
          <w:szCs w:val="16"/>
          <w:lang w:val="en-IN"/>
        </w:rPr>
      </w:pPr>
      <w:r>
        <w:rPr>
          <w:rFonts w:ascii="Garamond" w:hAnsi="Garamond" w:cs="Garamond"/>
          <w:b/>
          <w:bCs/>
          <w:color w:val="000000"/>
          <w:sz w:val="16"/>
          <w:szCs w:val="16"/>
        </w:rPr>
        <w:t xml:space="preserve">London School of Economics Students’ Union Economics Essay writing competition: </w:t>
      </w:r>
      <w:r w:rsidRPr="00E121E1">
        <w:rPr>
          <w:rFonts w:ascii="Garamond" w:hAnsi="Garamond" w:cs="Garamond"/>
          <w:bCs/>
          <w:color w:val="000000"/>
          <w:sz w:val="16"/>
          <w:szCs w:val="16"/>
        </w:rPr>
        <w:t>Wrote a 1500-word essay on</w:t>
      </w:r>
      <w:r w:rsidRPr="00E121E1">
        <w:rPr>
          <w:rFonts w:ascii="Garamond" w:hAnsi="Garamond" w:cs="Garamond"/>
          <w:bCs/>
          <w:i/>
          <w:color w:val="000000"/>
          <w:sz w:val="16"/>
          <w:szCs w:val="16"/>
        </w:rPr>
        <w:t>“</w:t>
      </w:r>
      <w:r w:rsidRPr="00E121E1">
        <w:rPr>
          <w:rFonts w:ascii="Garamond" w:hAnsi="Garamond" w:cs="Garamond"/>
          <w:bCs/>
          <w:i/>
          <w:color w:val="000000"/>
          <w:sz w:val="16"/>
          <w:szCs w:val="16"/>
          <w:lang w:val="en-IN"/>
        </w:rPr>
        <w:t>How important is a country’s historical path in determining its long-run economic development?</w:t>
      </w:r>
      <w:r w:rsidRPr="00E121E1">
        <w:rPr>
          <w:rFonts w:ascii="Garamond" w:hAnsi="Garamond" w:cs="Garamond"/>
          <w:bCs/>
          <w:i/>
          <w:color w:val="000000"/>
          <w:sz w:val="16"/>
          <w:szCs w:val="16"/>
        </w:rPr>
        <w:t>”</w:t>
      </w:r>
    </w:p>
    <w:p w14:paraId="210424B4" w14:textId="77777777" w:rsidR="00E40466" w:rsidRDefault="00E40466" w:rsidP="00B541C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</w:p>
    <w:p w14:paraId="1548E2F5" w14:textId="19B071A2" w:rsidR="00B541C8" w:rsidRPr="00E40466" w:rsidRDefault="00F51CCA" w:rsidP="00B541C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 xml:space="preserve">Fine Arts </w:t>
      </w:r>
    </w:p>
    <w:p w14:paraId="283781C9" w14:textId="7760D7BA" w:rsidR="00B541C8" w:rsidRPr="008A2D8F" w:rsidRDefault="00443D60" w:rsidP="008A2D8F">
      <w:pPr>
        <w:pStyle w:val="ListParagraph"/>
        <w:widowControl w:val="0"/>
        <w:numPr>
          <w:ilvl w:val="0"/>
          <w:numId w:val="29"/>
        </w:numPr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</w:rPr>
      </w:pP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>Winner of</w:t>
      </w:r>
      <w:r w:rsidR="0060130D">
        <w:rPr>
          <w:rFonts w:ascii="Garamond" w:hAnsi="Garamond" w:cs="Garamond"/>
          <w:b/>
          <w:bCs/>
          <w:color w:val="000000"/>
          <w:sz w:val="16"/>
          <w:szCs w:val="16"/>
        </w:rPr>
        <w:t xml:space="preserve"> Meraki-</w:t>
      </w:r>
      <w:r w:rsidR="00B66C8D" w:rsidRPr="008A2D8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 xml:space="preserve">Indian Public Schools Conference (IPSC) Visual Arts Competition </w:t>
      </w:r>
      <w:r w:rsidRPr="008A2D8F">
        <w:rPr>
          <w:rFonts w:ascii="Garamond" w:hAnsi="Garamond" w:cs="Garamond"/>
          <w:bCs/>
          <w:color w:val="000000"/>
          <w:sz w:val="16"/>
          <w:szCs w:val="16"/>
        </w:rPr>
        <w:t>(Mask Making</w:t>
      </w:r>
      <w:r w:rsidR="00470E42" w:rsidRPr="008A2D8F">
        <w:rPr>
          <w:rFonts w:ascii="Garamond" w:hAnsi="Garamond" w:cs="Garamond"/>
          <w:bCs/>
          <w:color w:val="000000"/>
          <w:sz w:val="16"/>
          <w:szCs w:val="16"/>
        </w:rPr>
        <w:t xml:space="preserve"> event</w:t>
      </w:r>
      <w:r w:rsidRPr="008A2D8F">
        <w:rPr>
          <w:rFonts w:ascii="Garamond" w:hAnsi="Garamond" w:cs="Garamond"/>
          <w:bCs/>
          <w:color w:val="000000"/>
          <w:sz w:val="16"/>
          <w:szCs w:val="16"/>
        </w:rPr>
        <w:t>)</w:t>
      </w:r>
      <w:r w:rsidR="00B66C8D" w:rsidRPr="008A2D8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</w:t>
      </w:r>
      <w:r w:rsidR="00AF4D0A"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="00AF4D0A"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</w:t>
      </w:r>
      <w:r w:rsidR="003C4F95"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</w:t>
      </w:r>
      <w:r w:rsidR="00AF4D0A" w:rsidRPr="008A2D8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</w:t>
      </w:r>
      <w:r w:rsidR="00B66C8D" w:rsidRPr="008A2D8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               </w:t>
      </w:r>
      <w:r w:rsidR="00470E42" w:rsidRPr="008A2D8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="00B66C8D" w:rsidRPr="008A2D8F">
        <w:rPr>
          <w:rFonts w:ascii="Garamond" w:hAnsi="Garamond" w:cs="Garamond"/>
          <w:b/>
          <w:bCs/>
          <w:color w:val="000000"/>
          <w:sz w:val="16"/>
          <w:szCs w:val="16"/>
        </w:rPr>
        <w:t>201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>9</w:t>
      </w:r>
    </w:p>
    <w:p w14:paraId="38238018" w14:textId="08DADD3C" w:rsidR="00E739D9" w:rsidRPr="0060130D" w:rsidRDefault="00443D60" w:rsidP="0060130D">
      <w:pPr>
        <w:pStyle w:val="ListParagraph"/>
        <w:widowControl w:val="0"/>
        <w:tabs>
          <w:tab w:val="left" w:pos="284"/>
        </w:tabs>
        <w:autoSpaceDE w:val="0"/>
        <w:autoSpaceDN w:val="0"/>
        <w:adjustRightInd w:val="0"/>
        <w:ind w:left="284"/>
        <w:rPr>
          <w:rFonts w:ascii="Garamond" w:hAnsi="Garamond" w:cs="Garamond"/>
          <w:b/>
          <w:bCs/>
          <w:i/>
          <w:color w:val="000000"/>
          <w:sz w:val="16"/>
          <w:szCs w:val="16"/>
        </w:rPr>
      </w:pPr>
      <w:r w:rsidRPr="0060130D">
        <w:rPr>
          <w:rFonts w:ascii="Garamond" w:hAnsi="Garamond" w:cs="Garamond"/>
          <w:i/>
          <w:color w:val="000000"/>
          <w:sz w:val="16"/>
          <w:szCs w:val="16"/>
        </w:rPr>
        <w:t xml:space="preserve">Biggest and most prestigious inter-school school art competition </w:t>
      </w:r>
      <w:r w:rsidR="00470E42" w:rsidRPr="0060130D">
        <w:rPr>
          <w:rFonts w:ascii="Garamond" w:hAnsi="Garamond" w:cs="Garamond"/>
          <w:i/>
          <w:color w:val="000000"/>
          <w:sz w:val="16"/>
          <w:szCs w:val="16"/>
        </w:rPr>
        <w:t xml:space="preserve">among Indian public schools </w:t>
      </w:r>
    </w:p>
    <w:p w14:paraId="6AE3C255" w14:textId="1444E799" w:rsidR="00470E42" w:rsidRPr="008A2D8F" w:rsidRDefault="00470E42" w:rsidP="008A2D8F">
      <w:pPr>
        <w:pStyle w:val="ListParagraph"/>
        <w:widowControl w:val="0"/>
        <w:numPr>
          <w:ilvl w:val="0"/>
          <w:numId w:val="29"/>
        </w:numPr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</w:rPr>
      </w:pP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 xml:space="preserve">Fund Raising through Portrait Making    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                                    2019</w:t>
      </w:r>
    </w:p>
    <w:p w14:paraId="764AE888" w14:textId="2E750E2A" w:rsidR="00470E42" w:rsidRPr="00470E42" w:rsidRDefault="00470E42" w:rsidP="00470E42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 xml:space="preserve">Raised money through setting up a Portrait stall after cyclone </w:t>
      </w:r>
      <w:proofErr w:type="spellStart"/>
      <w:r>
        <w:rPr>
          <w:rFonts w:ascii="Garamond" w:hAnsi="Garamond" w:cs="Garamond"/>
          <w:color w:val="000000"/>
          <w:sz w:val="16"/>
          <w:szCs w:val="16"/>
        </w:rPr>
        <w:t>Amphan</w:t>
      </w:r>
      <w:proofErr w:type="spellEnd"/>
      <w:r>
        <w:rPr>
          <w:rFonts w:ascii="Garamond" w:hAnsi="Garamond" w:cs="Garamond"/>
          <w:color w:val="000000"/>
          <w:sz w:val="16"/>
          <w:szCs w:val="16"/>
        </w:rPr>
        <w:t xml:space="preserve"> had hit villages in Kerala, India. All funds were donated to various Social Service groups in Kerala through the school. </w:t>
      </w:r>
    </w:p>
    <w:p w14:paraId="07A2EBEA" w14:textId="424E4421" w:rsidR="00470E42" w:rsidRPr="008A2D8F" w:rsidRDefault="00470E42" w:rsidP="008A2D8F">
      <w:pPr>
        <w:pStyle w:val="ListParagraph"/>
        <w:widowControl w:val="0"/>
        <w:numPr>
          <w:ilvl w:val="0"/>
          <w:numId w:val="30"/>
        </w:numPr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>Rally for Rivers (19 ft tall painting)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                                         2017</w:t>
      </w:r>
    </w:p>
    <w:p w14:paraId="078E45F3" w14:textId="46A1D377" w:rsidR="00470E42" w:rsidRPr="008A2D8F" w:rsidRDefault="008A2D8F" w:rsidP="00470E42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 xml:space="preserve">Created a large painting depicting river Ganga and effects of human activities on her for </w:t>
      </w:r>
      <w:proofErr w:type="spellStart"/>
      <w:r>
        <w:rPr>
          <w:rFonts w:ascii="Garamond" w:hAnsi="Garamond" w:cs="Garamond"/>
          <w:color w:val="000000"/>
          <w:sz w:val="16"/>
          <w:szCs w:val="16"/>
        </w:rPr>
        <w:t>Sadguru’s</w:t>
      </w:r>
      <w:proofErr w:type="spellEnd"/>
      <w:r>
        <w:rPr>
          <w:rFonts w:ascii="Garamond" w:hAnsi="Garamond" w:cs="Garamond"/>
          <w:color w:val="000000"/>
          <w:sz w:val="16"/>
          <w:szCs w:val="16"/>
        </w:rPr>
        <w:t xml:space="preserve"> Rally for Rivers (The event was conducted in Daly College).</w:t>
      </w:r>
    </w:p>
    <w:p w14:paraId="493A4D9A" w14:textId="45F88A74" w:rsidR="008A2D8F" w:rsidRDefault="008A2D8F" w:rsidP="00470E42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 w:cs="Garamond"/>
          <w:bCs/>
          <w:color w:val="000000"/>
          <w:sz w:val="16"/>
          <w:szCs w:val="16"/>
        </w:rPr>
      </w:pPr>
      <w:r w:rsidRPr="008A2D8F">
        <w:rPr>
          <w:rFonts w:ascii="Garamond" w:hAnsi="Garamond" w:cs="Garamond"/>
          <w:bCs/>
          <w:color w:val="000000"/>
          <w:sz w:val="16"/>
          <w:szCs w:val="16"/>
        </w:rPr>
        <w:t>The painting intended to create awareness about conserving our rivers among the thousands of people who attended the event.</w:t>
      </w:r>
    </w:p>
    <w:p w14:paraId="6AE4580F" w14:textId="5C76C7A7" w:rsidR="008A2D8F" w:rsidRPr="008A2D8F" w:rsidRDefault="008A2D8F" w:rsidP="008A2D8F">
      <w:pPr>
        <w:pStyle w:val="ListParagraph"/>
        <w:widowControl w:val="0"/>
        <w:numPr>
          <w:ilvl w:val="0"/>
          <w:numId w:val="30"/>
        </w:numPr>
        <w:tabs>
          <w:tab w:val="left" w:pos="284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>
        <w:rPr>
          <w:rFonts w:ascii="Garamond" w:hAnsi="Garamond" w:cs="Garamond"/>
          <w:bCs/>
          <w:color w:val="000000"/>
          <w:sz w:val="16"/>
          <w:szCs w:val="16"/>
        </w:rPr>
        <w:t>Participated</w:t>
      </w:r>
      <w:r w:rsidRPr="008A2D8F">
        <w:rPr>
          <w:rFonts w:ascii="Garamond" w:hAnsi="Garamond" w:cs="Garamond"/>
          <w:bCs/>
          <w:color w:val="000000"/>
          <w:sz w:val="16"/>
          <w:szCs w:val="16"/>
        </w:rPr>
        <w:t xml:space="preserve"> in the Indian Public Schools Conference (IPSC) Visual Arts Competition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</w:t>
      </w:r>
      <w:r w:rsidRPr="008A2D8F">
        <w:rPr>
          <w:rFonts w:ascii="Garamond" w:hAnsi="Garamond" w:cs="Garamond"/>
          <w:bCs/>
          <w:color w:val="000000"/>
          <w:sz w:val="16"/>
          <w:szCs w:val="16"/>
        </w:rPr>
        <w:t>(Portrait Making event)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 xml:space="preserve">  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   </w:t>
      </w:r>
      <w:r w:rsidRPr="008A2D8F">
        <w:rPr>
          <w:rFonts w:ascii="Garamond" w:hAnsi="Garamond" w:cs="Garamond"/>
          <w:b/>
          <w:bCs/>
          <w:color w:val="000000"/>
          <w:sz w:val="16"/>
          <w:szCs w:val="16"/>
        </w:rPr>
        <w:tab/>
        <w:t xml:space="preserve">  2017,2019</w:t>
      </w:r>
    </w:p>
    <w:p w14:paraId="32E576F8" w14:textId="77777777" w:rsidR="00E40466" w:rsidRDefault="00E40466" w:rsidP="003C4F95">
      <w:pPr>
        <w:widowControl w:val="0"/>
        <w:pBdr>
          <w:bottom w:val="single" w:sz="6" w:space="1" w:color="auto"/>
        </w:pBdr>
        <w:tabs>
          <w:tab w:val="left" w:pos="284"/>
          <w:tab w:val="left" w:pos="336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</w:p>
    <w:p w14:paraId="7F380DAB" w14:textId="3700C07E" w:rsidR="0051130A" w:rsidRPr="003C4F95" w:rsidRDefault="0070076C" w:rsidP="003C4F95">
      <w:pPr>
        <w:widowControl w:val="0"/>
        <w:pBdr>
          <w:bottom w:val="single" w:sz="6" w:space="1" w:color="auto"/>
        </w:pBdr>
        <w:tabs>
          <w:tab w:val="left" w:pos="284"/>
          <w:tab w:val="left" w:pos="336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16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>Sports</w:t>
      </w:r>
      <w:r w:rsidR="005D6FCB" w:rsidRPr="003C4F95">
        <w:rPr>
          <w:rFonts w:ascii="Garamond" w:hAnsi="Garamond" w:cs="Garamond"/>
          <w:b/>
          <w:bCs/>
          <w:color w:val="000000"/>
          <w:sz w:val="16"/>
          <w:szCs w:val="16"/>
        </w:rPr>
        <w:tab/>
      </w:r>
    </w:p>
    <w:p w14:paraId="1F524D46" w14:textId="1FF26B2F" w:rsidR="00313B04" w:rsidRPr="008B56DF" w:rsidRDefault="00313B04" w:rsidP="003C4F95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16"/>
          <w:szCs w:val="16"/>
        </w:rPr>
      </w:pPr>
      <w:r w:rsidRPr="008B56DF">
        <w:rPr>
          <w:rFonts w:ascii="Garamond" w:hAnsi="Garamond" w:cs="Garamond"/>
          <w:b/>
          <w:color w:val="000000"/>
          <w:sz w:val="16"/>
          <w:szCs w:val="16"/>
        </w:rPr>
        <w:t>National</w:t>
      </w:r>
      <w:r w:rsidR="006C540F">
        <w:rPr>
          <w:rFonts w:ascii="Garamond" w:hAnsi="Garamond" w:cs="Garamond"/>
          <w:b/>
          <w:color w:val="000000"/>
          <w:sz w:val="16"/>
          <w:szCs w:val="16"/>
        </w:rPr>
        <w:t xml:space="preserve"> </w:t>
      </w:r>
      <w:r w:rsidR="00D844E1">
        <w:rPr>
          <w:rFonts w:ascii="Garamond" w:hAnsi="Garamond" w:cs="Garamond"/>
          <w:b/>
          <w:color w:val="000000"/>
          <w:sz w:val="16"/>
          <w:szCs w:val="16"/>
        </w:rPr>
        <w:t>Level</w:t>
      </w:r>
    </w:p>
    <w:p w14:paraId="296E1B3C" w14:textId="7FA32E1E" w:rsidR="006C540F" w:rsidRPr="006C540F" w:rsidRDefault="00D36EFA" w:rsidP="00D36EF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/>
          <w:b/>
          <w:sz w:val="16"/>
          <w:szCs w:val="16"/>
          <w:lang w:val="en-IN"/>
        </w:rPr>
      </w:pPr>
      <w:r>
        <w:rPr>
          <w:rFonts w:ascii="Garamond" w:hAnsi="Garamond"/>
          <w:sz w:val="16"/>
          <w:szCs w:val="16"/>
          <w:lang w:val="en-IN"/>
        </w:rPr>
        <w:t xml:space="preserve">Qualified for the </w:t>
      </w:r>
      <w:r w:rsidRPr="002A0DC9">
        <w:rPr>
          <w:rFonts w:ascii="Garamond" w:hAnsi="Garamond"/>
          <w:b/>
          <w:sz w:val="16"/>
          <w:szCs w:val="16"/>
          <w:lang w:val="en-IN"/>
        </w:rPr>
        <w:t>School Games Federation of India (SGFI)</w:t>
      </w:r>
      <w:r w:rsidR="006C540F" w:rsidRPr="002A0DC9">
        <w:rPr>
          <w:rFonts w:ascii="Garamond" w:hAnsi="Garamond"/>
          <w:b/>
          <w:sz w:val="16"/>
          <w:szCs w:val="16"/>
          <w:lang w:val="en-IN"/>
        </w:rPr>
        <w:t xml:space="preserve"> Girls’ Soccer Nationals</w:t>
      </w:r>
      <w:r w:rsidR="006C540F">
        <w:rPr>
          <w:rFonts w:ascii="Garamond" w:hAnsi="Garamond"/>
          <w:sz w:val="16"/>
          <w:szCs w:val="16"/>
          <w:lang w:val="en-IN"/>
        </w:rPr>
        <w:t xml:space="preserve"> (Under-14 category) </w:t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  <w:t xml:space="preserve">          </w:t>
      </w:r>
      <w:r w:rsidR="00CB46FD" w:rsidRPr="00CB46FD">
        <w:rPr>
          <w:rFonts w:ascii="Garamond" w:hAnsi="Garamond"/>
          <w:b/>
          <w:sz w:val="16"/>
          <w:szCs w:val="16"/>
          <w:lang w:val="en-IN"/>
        </w:rPr>
        <w:t>201</w:t>
      </w:r>
      <w:r w:rsidR="00443D60">
        <w:rPr>
          <w:rFonts w:ascii="Garamond" w:hAnsi="Garamond"/>
          <w:b/>
          <w:sz w:val="16"/>
          <w:szCs w:val="16"/>
          <w:lang w:val="en-IN"/>
        </w:rPr>
        <w:t>7</w:t>
      </w:r>
      <w:r w:rsidR="00CB46FD">
        <w:rPr>
          <w:rFonts w:ascii="Garamond" w:hAnsi="Garamond"/>
          <w:sz w:val="16"/>
          <w:szCs w:val="16"/>
          <w:lang w:val="en-IN"/>
        </w:rPr>
        <w:tab/>
      </w:r>
    </w:p>
    <w:p w14:paraId="35AF19A3" w14:textId="12C602E9" w:rsidR="006C540F" w:rsidRPr="006C540F" w:rsidRDefault="006C540F" w:rsidP="00D36EF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/>
          <w:b/>
          <w:sz w:val="16"/>
          <w:szCs w:val="16"/>
          <w:lang w:val="en-IN"/>
        </w:rPr>
      </w:pPr>
      <w:r>
        <w:rPr>
          <w:rFonts w:ascii="Garamond" w:hAnsi="Garamond"/>
          <w:sz w:val="16"/>
          <w:szCs w:val="16"/>
          <w:lang w:val="en-IN"/>
        </w:rPr>
        <w:t xml:space="preserve">Qualified for the </w:t>
      </w:r>
      <w:r w:rsidRPr="002A0DC9">
        <w:rPr>
          <w:rFonts w:ascii="Garamond" w:hAnsi="Garamond"/>
          <w:b/>
          <w:sz w:val="16"/>
          <w:szCs w:val="16"/>
          <w:lang w:val="en-IN"/>
        </w:rPr>
        <w:t>School Games Federation of India (SGFI) Girls’ Soccer Nationals</w:t>
      </w:r>
      <w:r>
        <w:rPr>
          <w:rFonts w:ascii="Garamond" w:hAnsi="Garamond"/>
          <w:sz w:val="16"/>
          <w:szCs w:val="16"/>
          <w:lang w:val="en-IN"/>
        </w:rPr>
        <w:t xml:space="preserve"> (Under-17</w:t>
      </w:r>
      <w:r w:rsidRPr="006C540F">
        <w:rPr>
          <w:rFonts w:ascii="Garamond" w:hAnsi="Garamond"/>
          <w:sz w:val="16"/>
          <w:szCs w:val="16"/>
          <w:lang w:val="en-IN"/>
        </w:rPr>
        <w:t xml:space="preserve"> </w:t>
      </w:r>
      <w:r>
        <w:rPr>
          <w:rFonts w:ascii="Garamond" w:hAnsi="Garamond"/>
          <w:sz w:val="16"/>
          <w:szCs w:val="16"/>
          <w:lang w:val="en-IN"/>
        </w:rPr>
        <w:t xml:space="preserve">category) </w:t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  <w:t xml:space="preserve">          </w:t>
      </w:r>
      <w:r w:rsidR="00CB46FD" w:rsidRPr="00CB46FD">
        <w:rPr>
          <w:rFonts w:ascii="Garamond" w:hAnsi="Garamond"/>
          <w:b/>
          <w:sz w:val="16"/>
          <w:szCs w:val="16"/>
          <w:lang w:val="en-IN"/>
        </w:rPr>
        <w:t>2018</w:t>
      </w:r>
    </w:p>
    <w:p w14:paraId="4B0F7596" w14:textId="7F351D29" w:rsidR="006C540F" w:rsidRPr="006C540F" w:rsidRDefault="006C540F" w:rsidP="006C540F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/>
          <w:b/>
          <w:sz w:val="16"/>
          <w:szCs w:val="16"/>
          <w:lang w:val="en-IN"/>
        </w:rPr>
      </w:pPr>
      <w:r>
        <w:rPr>
          <w:rFonts w:ascii="Garamond" w:hAnsi="Garamond"/>
          <w:sz w:val="16"/>
          <w:szCs w:val="16"/>
          <w:lang w:val="en-IN"/>
        </w:rPr>
        <w:t xml:space="preserve">Qualified for the </w:t>
      </w:r>
      <w:r w:rsidRPr="002A0DC9">
        <w:rPr>
          <w:rFonts w:ascii="Garamond" w:hAnsi="Garamond"/>
          <w:b/>
          <w:sz w:val="16"/>
          <w:szCs w:val="16"/>
          <w:lang w:val="en-IN"/>
        </w:rPr>
        <w:t>School Games Federation of India (SGFI) Girls’ Soccer Nationals</w:t>
      </w:r>
      <w:r>
        <w:rPr>
          <w:rFonts w:ascii="Garamond" w:hAnsi="Garamond"/>
          <w:sz w:val="16"/>
          <w:szCs w:val="16"/>
          <w:lang w:val="en-IN"/>
        </w:rPr>
        <w:t xml:space="preserve"> (Under-19</w:t>
      </w:r>
      <w:r w:rsidRPr="006C540F">
        <w:rPr>
          <w:rFonts w:ascii="Garamond" w:hAnsi="Garamond"/>
          <w:sz w:val="16"/>
          <w:szCs w:val="16"/>
          <w:lang w:val="en-IN"/>
        </w:rPr>
        <w:t xml:space="preserve"> </w:t>
      </w:r>
      <w:r>
        <w:rPr>
          <w:rFonts w:ascii="Garamond" w:hAnsi="Garamond"/>
          <w:sz w:val="16"/>
          <w:szCs w:val="16"/>
          <w:lang w:val="en-IN"/>
        </w:rPr>
        <w:t xml:space="preserve">category) </w:t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  <w:t xml:space="preserve">          </w:t>
      </w:r>
      <w:r w:rsidR="00CB46FD" w:rsidRPr="00CB46FD">
        <w:rPr>
          <w:rFonts w:ascii="Garamond" w:hAnsi="Garamond"/>
          <w:b/>
          <w:sz w:val="16"/>
          <w:szCs w:val="16"/>
          <w:lang w:val="en-IN"/>
        </w:rPr>
        <w:t>2019</w:t>
      </w:r>
    </w:p>
    <w:p w14:paraId="450E9A7A" w14:textId="71918D2B" w:rsidR="006C540F" w:rsidRPr="006C540F" w:rsidRDefault="006C540F" w:rsidP="00D36EF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/>
          <w:b/>
          <w:sz w:val="16"/>
          <w:szCs w:val="16"/>
          <w:lang w:val="en-IN"/>
        </w:rPr>
      </w:pPr>
      <w:r>
        <w:rPr>
          <w:rFonts w:ascii="Garamond" w:hAnsi="Garamond"/>
          <w:sz w:val="16"/>
          <w:szCs w:val="16"/>
          <w:lang w:val="en-IN"/>
        </w:rPr>
        <w:t xml:space="preserve">Qualified for the </w:t>
      </w:r>
      <w:r w:rsidRPr="002A0DC9">
        <w:rPr>
          <w:rFonts w:ascii="Garamond" w:hAnsi="Garamond"/>
          <w:b/>
          <w:sz w:val="16"/>
          <w:szCs w:val="16"/>
          <w:lang w:val="en-IN"/>
        </w:rPr>
        <w:t>School Games Federation of India (SGFI) Girls’ Futsal Nationals</w:t>
      </w:r>
      <w:r>
        <w:rPr>
          <w:rFonts w:ascii="Garamond" w:hAnsi="Garamond"/>
          <w:sz w:val="16"/>
          <w:szCs w:val="16"/>
          <w:lang w:val="en-IN"/>
        </w:rPr>
        <w:t xml:space="preserve"> (Under-19</w:t>
      </w:r>
      <w:r w:rsidRPr="006C540F">
        <w:rPr>
          <w:rFonts w:ascii="Garamond" w:hAnsi="Garamond"/>
          <w:sz w:val="16"/>
          <w:szCs w:val="16"/>
          <w:lang w:val="en-IN"/>
        </w:rPr>
        <w:t xml:space="preserve"> </w:t>
      </w:r>
      <w:r>
        <w:rPr>
          <w:rFonts w:ascii="Garamond" w:hAnsi="Garamond"/>
          <w:sz w:val="16"/>
          <w:szCs w:val="16"/>
          <w:lang w:val="en-IN"/>
        </w:rPr>
        <w:t>category)</w:t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  <w:t xml:space="preserve">          </w:t>
      </w:r>
      <w:r w:rsidR="00CB46FD" w:rsidRPr="00CB46FD">
        <w:rPr>
          <w:rFonts w:ascii="Garamond" w:hAnsi="Garamond"/>
          <w:b/>
          <w:sz w:val="16"/>
          <w:szCs w:val="16"/>
          <w:lang w:val="en-IN"/>
        </w:rPr>
        <w:t>2020</w:t>
      </w:r>
    </w:p>
    <w:p w14:paraId="22C5E11B" w14:textId="3F0D5977" w:rsidR="006C540F" w:rsidRDefault="006C540F" w:rsidP="00D36EF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/>
          <w:b/>
          <w:sz w:val="16"/>
          <w:szCs w:val="16"/>
          <w:lang w:val="en-IN"/>
        </w:rPr>
      </w:pPr>
      <w:r>
        <w:rPr>
          <w:rFonts w:ascii="Garamond" w:hAnsi="Garamond"/>
          <w:b/>
          <w:sz w:val="16"/>
          <w:szCs w:val="16"/>
          <w:lang w:val="en-IN"/>
        </w:rPr>
        <w:t>First Position in the Indian Public School’s Conference</w:t>
      </w:r>
      <w:r w:rsidR="00290EB0">
        <w:rPr>
          <w:rFonts w:ascii="Garamond" w:hAnsi="Garamond"/>
          <w:b/>
          <w:sz w:val="16"/>
          <w:szCs w:val="16"/>
          <w:lang w:val="en-IN"/>
        </w:rPr>
        <w:t xml:space="preserve"> (IPSC)</w:t>
      </w:r>
      <w:r>
        <w:rPr>
          <w:rFonts w:ascii="Garamond" w:hAnsi="Garamond"/>
          <w:b/>
          <w:sz w:val="16"/>
          <w:szCs w:val="16"/>
          <w:lang w:val="en-IN"/>
        </w:rPr>
        <w:t xml:space="preserve"> Girls’ Soccer Tournament </w:t>
      </w:r>
      <w:r w:rsidRPr="002A0DC9">
        <w:rPr>
          <w:rFonts w:ascii="Garamond" w:hAnsi="Garamond"/>
          <w:sz w:val="16"/>
          <w:szCs w:val="16"/>
          <w:lang w:val="en-IN"/>
        </w:rPr>
        <w:t>at Assam Valley School</w:t>
      </w:r>
      <w:r w:rsidR="002A0DC9" w:rsidRPr="002A0DC9">
        <w:rPr>
          <w:rFonts w:ascii="Garamond" w:hAnsi="Garamond"/>
          <w:sz w:val="16"/>
          <w:szCs w:val="16"/>
          <w:lang w:val="en-IN"/>
        </w:rPr>
        <w:t xml:space="preserve">, Guwahati </w:t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CB46FD">
        <w:rPr>
          <w:rFonts w:ascii="Garamond" w:hAnsi="Garamond"/>
          <w:sz w:val="16"/>
          <w:szCs w:val="16"/>
          <w:lang w:val="en-IN"/>
        </w:rPr>
        <w:tab/>
      </w:r>
      <w:r w:rsidR="00443D60">
        <w:rPr>
          <w:rFonts w:ascii="Garamond" w:hAnsi="Garamond"/>
          <w:sz w:val="16"/>
          <w:szCs w:val="16"/>
          <w:lang w:val="en-IN"/>
        </w:rPr>
        <w:t xml:space="preserve">          </w:t>
      </w:r>
      <w:r w:rsidR="00443D60" w:rsidRPr="00443D60">
        <w:rPr>
          <w:rFonts w:ascii="Garamond" w:hAnsi="Garamond"/>
          <w:b/>
          <w:sz w:val="16"/>
          <w:szCs w:val="16"/>
          <w:lang w:val="en-IN"/>
        </w:rPr>
        <w:t>2017</w:t>
      </w:r>
    </w:p>
    <w:p w14:paraId="2B23605E" w14:textId="6C568B8D" w:rsidR="006C540F" w:rsidRPr="002A0DC9" w:rsidRDefault="002A0DC9" w:rsidP="006C540F">
      <w:pPr>
        <w:pStyle w:val="ListParagraph"/>
        <w:widowControl w:val="0"/>
        <w:numPr>
          <w:ilvl w:val="1"/>
          <w:numId w:val="23"/>
        </w:numPr>
        <w:tabs>
          <w:tab w:val="left" w:pos="284"/>
        </w:tabs>
        <w:autoSpaceDE w:val="0"/>
        <w:autoSpaceDN w:val="0"/>
        <w:adjustRightInd w:val="0"/>
        <w:rPr>
          <w:rFonts w:ascii="Garamond" w:hAnsi="Garamond"/>
          <w:sz w:val="16"/>
          <w:szCs w:val="16"/>
          <w:lang w:val="en-IN"/>
        </w:rPr>
      </w:pPr>
      <w:r w:rsidRPr="002A0DC9">
        <w:rPr>
          <w:rFonts w:ascii="Garamond" w:hAnsi="Garamond"/>
          <w:sz w:val="16"/>
          <w:szCs w:val="16"/>
          <w:lang w:val="en-IN"/>
        </w:rPr>
        <w:t xml:space="preserve">As the (Under 14) Team </w:t>
      </w:r>
      <w:r w:rsidR="00D844E1" w:rsidRPr="002A0DC9">
        <w:rPr>
          <w:rFonts w:ascii="Garamond" w:hAnsi="Garamond"/>
          <w:sz w:val="16"/>
          <w:szCs w:val="16"/>
          <w:lang w:val="en-IN"/>
        </w:rPr>
        <w:t>Captain</w:t>
      </w:r>
      <w:r w:rsidRPr="002A0DC9">
        <w:rPr>
          <w:rFonts w:ascii="Garamond" w:hAnsi="Garamond"/>
          <w:sz w:val="16"/>
          <w:szCs w:val="16"/>
          <w:lang w:val="en-IN"/>
        </w:rPr>
        <w:t xml:space="preserve"> for Team Daly College, Indore</w:t>
      </w:r>
    </w:p>
    <w:p w14:paraId="09DB9907" w14:textId="77777777" w:rsidR="00D844E1" w:rsidRPr="00290EB0" w:rsidRDefault="00D844E1" w:rsidP="00D844E1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/>
          <w:sz w:val="16"/>
          <w:szCs w:val="16"/>
          <w:lang w:val="en-IN"/>
        </w:rPr>
      </w:pPr>
      <w:r w:rsidRPr="00290EB0">
        <w:rPr>
          <w:rFonts w:ascii="Garamond" w:hAnsi="Garamond"/>
          <w:sz w:val="16"/>
          <w:szCs w:val="16"/>
          <w:lang w:val="en-IN"/>
        </w:rPr>
        <w:t xml:space="preserve">Participated in the Indian Public School’s Conference (IPSC) Girls’ Soccer Tournament </w:t>
      </w:r>
      <w:r>
        <w:rPr>
          <w:rFonts w:ascii="Garamond" w:hAnsi="Garamond"/>
          <w:sz w:val="16"/>
          <w:szCs w:val="16"/>
          <w:lang w:val="en-IN"/>
        </w:rPr>
        <w:t>(Under 17 and 19 category)</w:t>
      </w:r>
      <w:r>
        <w:rPr>
          <w:rFonts w:ascii="Garamond" w:hAnsi="Garamond"/>
          <w:sz w:val="16"/>
          <w:szCs w:val="16"/>
          <w:lang w:val="en-IN"/>
        </w:rPr>
        <w:tab/>
      </w:r>
      <w:r>
        <w:rPr>
          <w:rFonts w:ascii="Garamond" w:hAnsi="Garamond"/>
          <w:sz w:val="16"/>
          <w:szCs w:val="16"/>
          <w:lang w:val="en-IN"/>
        </w:rPr>
        <w:tab/>
      </w:r>
      <w:r>
        <w:rPr>
          <w:rFonts w:ascii="Garamond" w:hAnsi="Garamond"/>
          <w:sz w:val="16"/>
          <w:szCs w:val="16"/>
          <w:lang w:val="en-IN"/>
        </w:rPr>
        <w:tab/>
      </w:r>
      <w:r>
        <w:rPr>
          <w:rFonts w:ascii="Garamond" w:hAnsi="Garamond"/>
          <w:sz w:val="16"/>
          <w:szCs w:val="16"/>
          <w:lang w:val="en-IN"/>
        </w:rPr>
        <w:tab/>
        <w:t xml:space="preserve">  </w:t>
      </w:r>
      <w:r w:rsidRPr="00443D60">
        <w:rPr>
          <w:rFonts w:ascii="Garamond" w:hAnsi="Garamond"/>
          <w:b/>
          <w:sz w:val="16"/>
          <w:szCs w:val="16"/>
          <w:lang w:val="en-IN"/>
        </w:rPr>
        <w:t>2018,2019</w:t>
      </w:r>
    </w:p>
    <w:p w14:paraId="16B3C6BA" w14:textId="2C107E51" w:rsidR="00D844E1" w:rsidRPr="00D844E1" w:rsidRDefault="00D844E1" w:rsidP="00D844E1">
      <w:pPr>
        <w:widowControl w:val="0"/>
        <w:tabs>
          <w:tab w:val="left" w:pos="284"/>
        </w:tabs>
        <w:autoSpaceDE w:val="0"/>
        <w:autoSpaceDN w:val="0"/>
        <w:adjustRightInd w:val="0"/>
        <w:rPr>
          <w:rFonts w:ascii="Garamond" w:hAnsi="Garamond"/>
          <w:b/>
          <w:sz w:val="16"/>
          <w:szCs w:val="16"/>
          <w:lang w:val="en-IN"/>
        </w:rPr>
      </w:pPr>
      <w:r>
        <w:rPr>
          <w:rFonts w:ascii="Garamond" w:hAnsi="Garamond"/>
          <w:b/>
          <w:sz w:val="16"/>
          <w:szCs w:val="16"/>
          <w:lang w:val="en-IN"/>
        </w:rPr>
        <w:t>State Level</w:t>
      </w:r>
    </w:p>
    <w:p w14:paraId="2F129D55" w14:textId="7A153FF6" w:rsidR="00D844E1" w:rsidRDefault="006C540F" w:rsidP="00D36EFA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/>
          <w:b/>
          <w:sz w:val="16"/>
          <w:szCs w:val="16"/>
          <w:lang w:val="en-IN"/>
        </w:rPr>
      </w:pPr>
      <w:r w:rsidRPr="002A0DC9">
        <w:rPr>
          <w:rFonts w:ascii="Garamond" w:hAnsi="Garamond"/>
          <w:b/>
          <w:sz w:val="16"/>
          <w:szCs w:val="16"/>
          <w:lang w:val="en-IN"/>
        </w:rPr>
        <w:t xml:space="preserve">Runners Position in </w:t>
      </w:r>
      <w:proofErr w:type="spellStart"/>
      <w:r w:rsidRPr="002A0DC9">
        <w:rPr>
          <w:rFonts w:ascii="Garamond" w:hAnsi="Garamond"/>
          <w:b/>
          <w:sz w:val="16"/>
          <w:szCs w:val="16"/>
          <w:lang w:val="en-IN"/>
        </w:rPr>
        <w:t>Subarotto</w:t>
      </w:r>
      <w:proofErr w:type="spellEnd"/>
      <w:r w:rsidRPr="002A0DC9">
        <w:rPr>
          <w:rFonts w:ascii="Garamond" w:hAnsi="Garamond"/>
          <w:b/>
          <w:sz w:val="16"/>
          <w:szCs w:val="16"/>
          <w:lang w:val="en-IN"/>
        </w:rPr>
        <w:t xml:space="preserve"> Cup (Under-19 category</w:t>
      </w:r>
      <w:r w:rsidR="002A0DC9" w:rsidRPr="002A0DC9">
        <w:rPr>
          <w:rFonts w:ascii="Garamond" w:hAnsi="Garamond"/>
          <w:b/>
          <w:sz w:val="16"/>
          <w:szCs w:val="16"/>
          <w:lang w:val="en-IN"/>
        </w:rPr>
        <w:t>)</w:t>
      </w:r>
      <w:r w:rsidR="00D844E1">
        <w:rPr>
          <w:rFonts w:ascii="Garamond" w:hAnsi="Garamond"/>
          <w:b/>
          <w:sz w:val="16"/>
          <w:szCs w:val="16"/>
          <w:lang w:val="en-IN"/>
        </w:rPr>
        <w:t xml:space="preserve">         </w:t>
      </w:r>
      <w:r w:rsidR="00D844E1">
        <w:rPr>
          <w:rFonts w:ascii="Garamond" w:hAnsi="Garamond"/>
          <w:b/>
          <w:sz w:val="16"/>
          <w:szCs w:val="16"/>
          <w:lang w:val="en-IN"/>
        </w:rPr>
        <w:tab/>
      </w:r>
      <w:r w:rsidR="00D844E1">
        <w:rPr>
          <w:rFonts w:ascii="Garamond" w:hAnsi="Garamond"/>
          <w:b/>
          <w:sz w:val="16"/>
          <w:szCs w:val="16"/>
          <w:lang w:val="en-IN"/>
        </w:rPr>
        <w:tab/>
      </w:r>
      <w:r w:rsidR="00D844E1">
        <w:rPr>
          <w:rFonts w:ascii="Garamond" w:hAnsi="Garamond"/>
          <w:b/>
          <w:sz w:val="16"/>
          <w:szCs w:val="16"/>
          <w:lang w:val="en-IN"/>
        </w:rPr>
        <w:tab/>
      </w:r>
      <w:r w:rsidR="00D844E1">
        <w:rPr>
          <w:rFonts w:ascii="Garamond" w:hAnsi="Garamond"/>
          <w:b/>
          <w:sz w:val="16"/>
          <w:szCs w:val="16"/>
          <w:lang w:val="en-IN"/>
        </w:rPr>
        <w:tab/>
      </w:r>
      <w:r w:rsidR="00D844E1">
        <w:rPr>
          <w:rFonts w:ascii="Garamond" w:hAnsi="Garamond"/>
          <w:b/>
          <w:sz w:val="16"/>
          <w:szCs w:val="16"/>
          <w:lang w:val="en-IN"/>
        </w:rPr>
        <w:tab/>
      </w:r>
      <w:r w:rsidR="00D844E1">
        <w:rPr>
          <w:rFonts w:ascii="Garamond" w:hAnsi="Garamond"/>
          <w:b/>
          <w:sz w:val="16"/>
          <w:szCs w:val="16"/>
          <w:lang w:val="en-IN"/>
        </w:rPr>
        <w:tab/>
      </w:r>
      <w:r w:rsidR="00D844E1">
        <w:rPr>
          <w:rFonts w:ascii="Garamond" w:hAnsi="Garamond"/>
          <w:b/>
          <w:sz w:val="16"/>
          <w:szCs w:val="16"/>
          <w:lang w:val="en-IN"/>
        </w:rPr>
        <w:tab/>
        <w:t xml:space="preserve">                            2017</w:t>
      </w:r>
    </w:p>
    <w:p w14:paraId="170DBCD7" w14:textId="3A04812C" w:rsidR="006C540F" w:rsidRPr="00D844E1" w:rsidRDefault="00D844E1" w:rsidP="00D844E1">
      <w:pPr>
        <w:widowControl w:val="0"/>
        <w:tabs>
          <w:tab w:val="left" w:pos="284"/>
        </w:tabs>
        <w:autoSpaceDE w:val="0"/>
        <w:autoSpaceDN w:val="0"/>
        <w:adjustRightInd w:val="0"/>
        <w:ind w:left="284"/>
        <w:rPr>
          <w:rFonts w:ascii="Garamond" w:hAnsi="Garamond"/>
          <w:i/>
          <w:sz w:val="16"/>
          <w:szCs w:val="16"/>
          <w:lang w:val="en-IN"/>
        </w:rPr>
      </w:pPr>
      <w:r>
        <w:rPr>
          <w:rFonts w:ascii="Garamond" w:hAnsi="Garamond"/>
          <w:i/>
          <w:sz w:val="16"/>
          <w:szCs w:val="16"/>
          <w:lang w:val="en-IN"/>
        </w:rPr>
        <w:t>One of t</w:t>
      </w:r>
      <w:r w:rsidRPr="00D844E1">
        <w:rPr>
          <w:rFonts w:ascii="Garamond" w:hAnsi="Garamond"/>
          <w:i/>
          <w:sz w:val="16"/>
          <w:szCs w:val="16"/>
          <w:lang w:val="en-IN"/>
        </w:rPr>
        <w:t>he most competitive and prestigious  Girls’ Soccer Tournament</w:t>
      </w:r>
      <w:r>
        <w:rPr>
          <w:rFonts w:ascii="Garamond" w:hAnsi="Garamond"/>
          <w:i/>
          <w:sz w:val="16"/>
          <w:szCs w:val="16"/>
          <w:lang w:val="en-IN"/>
        </w:rPr>
        <w:t xml:space="preserve"> (Open)</w:t>
      </w:r>
      <w:r w:rsidRPr="00D844E1">
        <w:rPr>
          <w:rFonts w:ascii="Garamond" w:hAnsi="Garamond"/>
          <w:i/>
          <w:sz w:val="16"/>
          <w:szCs w:val="16"/>
          <w:lang w:val="en-IN"/>
        </w:rPr>
        <w:t xml:space="preserve"> </w:t>
      </w:r>
      <w:r w:rsidR="00443D60" w:rsidRPr="00D844E1">
        <w:rPr>
          <w:rFonts w:ascii="Garamond" w:hAnsi="Garamond"/>
          <w:i/>
          <w:sz w:val="16"/>
          <w:szCs w:val="16"/>
          <w:lang w:val="en-IN"/>
        </w:rPr>
        <w:tab/>
      </w:r>
      <w:r w:rsidR="00443D60" w:rsidRPr="00D844E1">
        <w:rPr>
          <w:rFonts w:ascii="Garamond" w:hAnsi="Garamond"/>
          <w:i/>
          <w:sz w:val="16"/>
          <w:szCs w:val="16"/>
          <w:lang w:val="en-IN"/>
        </w:rPr>
        <w:tab/>
      </w:r>
      <w:r w:rsidR="00443D60" w:rsidRPr="00D844E1">
        <w:rPr>
          <w:rFonts w:ascii="Garamond" w:hAnsi="Garamond"/>
          <w:i/>
          <w:sz w:val="16"/>
          <w:szCs w:val="16"/>
          <w:lang w:val="en-IN"/>
        </w:rPr>
        <w:tab/>
      </w:r>
      <w:r w:rsidR="00443D60" w:rsidRPr="00D844E1">
        <w:rPr>
          <w:rFonts w:ascii="Garamond" w:hAnsi="Garamond"/>
          <w:i/>
          <w:sz w:val="16"/>
          <w:szCs w:val="16"/>
          <w:lang w:val="en-IN"/>
        </w:rPr>
        <w:tab/>
      </w:r>
      <w:r w:rsidR="00443D60" w:rsidRPr="00D844E1">
        <w:rPr>
          <w:rFonts w:ascii="Garamond" w:hAnsi="Garamond"/>
          <w:i/>
          <w:sz w:val="16"/>
          <w:szCs w:val="16"/>
          <w:lang w:val="en-IN"/>
        </w:rPr>
        <w:tab/>
      </w:r>
      <w:r w:rsidR="00443D60" w:rsidRPr="00D844E1">
        <w:rPr>
          <w:rFonts w:ascii="Garamond" w:hAnsi="Garamond"/>
          <w:i/>
          <w:sz w:val="16"/>
          <w:szCs w:val="16"/>
          <w:lang w:val="en-IN"/>
        </w:rPr>
        <w:tab/>
      </w:r>
      <w:r w:rsidR="00443D60" w:rsidRPr="00D844E1">
        <w:rPr>
          <w:rFonts w:ascii="Garamond" w:hAnsi="Garamond"/>
          <w:i/>
          <w:sz w:val="16"/>
          <w:szCs w:val="16"/>
          <w:lang w:val="en-IN"/>
        </w:rPr>
        <w:tab/>
      </w:r>
      <w:r w:rsidR="00443D60" w:rsidRPr="00D844E1">
        <w:rPr>
          <w:rFonts w:ascii="Garamond" w:hAnsi="Garamond"/>
          <w:i/>
          <w:sz w:val="16"/>
          <w:szCs w:val="16"/>
          <w:lang w:val="en-IN"/>
        </w:rPr>
        <w:tab/>
      </w:r>
    </w:p>
    <w:p w14:paraId="4A173135" w14:textId="19A5D149" w:rsidR="00290EB0" w:rsidRPr="006C540F" w:rsidRDefault="00290EB0" w:rsidP="00290EB0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/>
          <w:b/>
          <w:sz w:val="16"/>
          <w:szCs w:val="16"/>
          <w:lang w:val="en-IN"/>
        </w:rPr>
      </w:pPr>
      <w:r w:rsidRPr="002A0DC9">
        <w:rPr>
          <w:rFonts w:ascii="Garamond" w:hAnsi="Garamond"/>
          <w:b/>
          <w:sz w:val="16"/>
          <w:szCs w:val="16"/>
          <w:lang w:val="en-IN"/>
        </w:rPr>
        <w:t xml:space="preserve">Second Runners Up Position in </w:t>
      </w:r>
      <w:proofErr w:type="spellStart"/>
      <w:r w:rsidRPr="002A0DC9">
        <w:rPr>
          <w:rFonts w:ascii="Garamond" w:hAnsi="Garamond"/>
          <w:b/>
          <w:sz w:val="16"/>
          <w:szCs w:val="16"/>
          <w:lang w:val="en-IN"/>
        </w:rPr>
        <w:t>Oorja</w:t>
      </w:r>
      <w:proofErr w:type="spellEnd"/>
      <w:r w:rsidRPr="002A0DC9">
        <w:rPr>
          <w:rFonts w:ascii="Garamond" w:hAnsi="Garamond"/>
          <w:b/>
          <w:sz w:val="16"/>
          <w:szCs w:val="16"/>
          <w:lang w:val="en-IN"/>
        </w:rPr>
        <w:t xml:space="preserve"> Cup,</w:t>
      </w:r>
      <w:r>
        <w:rPr>
          <w:rFonts w:ascii="Garamond" w:hAnsi="Garamond"/>
          <w:sz w:val="16"/>
          <w:szCs w:val="16"/>
          <w:lang w:val="en-IN"/>
        </w:rPr>
        <w:t xml:space="preserve"> Bhopal (Under-17 category)</w:t>
      </w:r>
      <w:r w:rsidRPr="008B56DF">
        <w:rPr>
          <w:rFonts w:ascii="Garamond" w:hAnsi="Garamond"/>
          <w:sz w:val="16"/>
          <w:szCs w:val="16"/>
          <w:lang w:val="en-IN"/>
        </w:rPr>
        <w:tab/>
      </w:r>
      <w:r w:rsidR="00443D60">
        <w:rPr>
          <w:rFonts w:ascii="Garamond" w:hAnsi="Garamond"/>
          <w:sz w:val="16"/>
          <w:szCs w:val="16"/>
          <w:lang w:val="en-IN"/>
        </w:rPr>
        <w:tab/>
      </w:r>
      <w:r w:rsidR="00443D60">
        <w:rPr>
          <w:rFonts w:ascii="Garamond" w:hAnsi="Garamond"/>
          <w:sz w:val="16"/>
          <w:szCs w:val="16"/>
          <w:lang w:val="en-IN"/>
        </w:rPr>
        <w:tab/>
      </w:r>
      <w:r w:rsidR="00443D60">
        <w:rPr>
          <w:rFonts w:ascii="Garamond" w:hAnsi="Garamond"/>
          <w:sz w:val="16"/>
          <w:szCs w:val="16"/>
          <w:lang w:val="en-IN"/>
        </w:rPr>
        <w:tab/>
      </w:r>
      <w:r w:rsidR="00443D60">
        <w:rPr>
          <w:rFonts w:ascii="Garamond" w:hAnsi="Garamond"/>
          <w:sz w:val="16"/>
          <w:szCs w:val="16"/>
          <w:lang w:val="en-IN"/>
        </w:rPr>
        <w:tab/>
      </w:r>
      <w:r w:rsidR="00443D60">
        <w:rPr>
          <w:rFonts w:ascii="Garamond" w:hAnsi="Garamond"/>
          <w:sz w:val="16"/>
          <w:szCs w:val="16"/>
          <w:lang w:val="en-IN"/>
        </w:rPr>
        <w:tab/>
      </w:r>
      <w:r w:rsidR="00443D60">
        <w:rPr>
          <w:rFonts w:ascii="Garamond" w:hAnsi="Garamond"/>
          <w:sz w:val="16"/>
          <w:szCs w:val="16"/>
          <w:lang w:val="en-IN"/>
        </w:rPr>
        <w:tab/>
        <w:t xml:space="preserve">                            </w:t>
      </w:r>
      <w:r w:rsidR="00443D60" w:rsidRPr="00443D60">
        <w:rPr>
          <w:rFonts w:ascii="Garamond" w:hAnsi="Garamond"/>
          <w:b/>
          <w:sz w:val="16"/>
          <w:szCs w:val="16"/>
          <w:lang w:val="en-IN"/>
        </w:rPr>
        <w:t>2018</w:t>
      </w:r>
    </w:p>
    <w:p w14:paraId="4C2BDF02" w14:textId="76C7A427" w:rsidR="00290EB0" w:rsidRDefault="00290EB0" w:rsidP="00290EB0">
      <w:pPr>
        <w:pStyle w:val="ListParagraph"/>
        <w:widowControl w:val="0"/>
        <w:numPr>
          <w:ilvl w:val="1"/>
          <w:numId w:val="23"/>
        </w:numPr>
        <w:tabs>
          <w:tab w:val="left" w:pos="284"/>
        </w:tabs>
        <w:autoSpaceDE w:val="0"/>
        <w:autoSpaceDN w:val="0"/>
        <w:adjustRightInd w:val="0"/>
        <w:rPr>
          <w:rFonts w:ascii="Garamond" w:hAnsi="Garamond"/>
          <w:b/>
          <w:sz w:val="16"/>
          <w:szCs w:val="16"/>
          <w:lang w:val="en-IN"/>
        </w:rPr>
      </w:pPr>
      <w:r>
        <w:rPr>
          <w:rFonts w:ascii="Garamond" w:hAnsi="Garamond"/>
          <w:sz w:val="16"/>
          <w:szCs w:val="16"/>
          <w:lang w:val="en-IN"/>
        </w:rPr>
        <w:t>A selection Tournament for Indian Girls’ Soccer Team</w:t>
      </w:r>
    </w:p>
    <w:p w14:paraId="41E0C93C" w14:textId="51E123C5" w:rsidR="00D36EFA" w:rsidRPr="00290EB0" w:rsidRDefault="002A0DC9" w:rsidP="00290EB0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/>
          <w:b/>
          <w:sz w:val="16"/>
          <w:szCs w:val="16"/>
          <w:lang w:val="en-IN"/>
        </w:rPr>
      </w:pPr>
      <w:r w:rsidRPr="002A0DC9">
        <w:rPr>
          <w:rFonts w:ascii="Garamond" w:hAnsi="Garamond"/>
          <w:sz w:val="16"/>
          <w:szCs w:val="16"/>
          <w:lang w:val="en-IN"/>
        </w:rPr>
        <w:t>Participated in the</w:t>
      </w:r>
      <w:r>
        <w:rPr>
          <w:rFonts w:ascii="Garamond" w:hAnsi="Garamond"/>
          <w:b/>
          <w:sz w:val="16"/>
          <w:szCs w:val="16"/>
          <w:lang w:val="en-IN"/>
        </w:rPr>
        <w:t xml:space="preserve"> Central Board of Secondary Education (CBSE) West Zone Tournament </w:t>
      </w:r>
      <w:r>
        <w:rPr>
          <w:rFonts w:ascii="Garamond" w:hAnsi="Garamond"/>
          <w:sz w:val="16"/>
          <w:szCs w:val="16"/>
          <w:lang w:val="en-IN"/>
        </w:rPr>
        <w:t>(Under-19</w:t>
      </w:r>
      <w:r w:rsidRPr="006C540F">
        <w:rPr>
          <w:rFonts w:ascii="Garamond" w:hAnsi="Garamond"/>
          <w:sz w:val="16"/>
          <w:szCs w:val="16"/>
          <w:lang w:val="en-IN"/>
        </w:rPr>
        <w:t xml:space="preserve"> </w:t>
      </w:r>
      <w:r>
        <w:rPr>
          <w:rFonts w:ascii="Garamond" w:hAnsi="Garamond"/>
          <w:sz w:val="16"/>
          <w:szCs w:val="16"/>
          <w:lang w:val="en-IN"/>
        </w:rPr>
        <w:t>category)</w:t>
      </w:r>
      <w:r w:rsidR="006C540F" w:rsidRPr="00290EB0">
        <w:rPr>
          <w:rFonts w:ascii="Garamond" w:hAnsi="Garamond"/>
          <w:sz w:val="16"/>
          <w:szCs w:val="16"/>
          <w:lang w:val="en-IN"/>
        </w:rPr>
        <w:tab/>
      </w:r>
      <w:r w:rsidR="00D36EFA" w:rsidRPr="00290EB0">
        <w:rPr>
          <w:rFonts w:ascii="Garamond" w:hAnsi="Garamond"/>
          <w:sz w:val="16"/>
          <w:szCs w:val="16"/>
          <w:lang w:val="en-IN"/>
        </w:rPr>
        <w:tab/>
      </w:r>
      <w:r w:rsidR="00D36EFA" w:rsidRPr="00290EB0">
        <w:rPr>
          <w:rFonts w:ascii="Garamond" w:hAnsi="Garamond"/>
          <w:sz w:val="16"/>
          <w:szCs w:val="16"/>
          <w:lang w:val="en-IN"/>
        </w:rPr>
        <w:tab/>
      </w:r>
      <w:r w:rsidR="00D36EFA" w:rsidRPr="00290EB0">
        <w:rPr>
          <w:rFonts w:ascii="Garamond" w:hAnsi="Garamond"/>
          <w:sz w:val="16"/>
          <w:szCs w:val="16"/>
          <w:lang w:val="en-IN"/>
        </w:rPr>
        <w:tab/>
      </w:r>
      <w:r w:rsidR="00443D60">
        <w:rPr>
          <w:rFonts w:ascii="Garamond" w:hAnsi="Garamond"/>
          <w:sz w:val="16"/>
          <w:szCs w:val="16"/>
          <w:lang w:val="en-IN"/>
        </w:rPr>
        <w:t xml:space="preserve">         </w:t>
      </w:r>
      <w:r w:rsidR="00443D60" w:rsidRPr="00443D60">
        <w:rPr>
          <w:rFonts w:ascii="Garamond" w:hAnsi="Garamond"/>
          <w:b/>
          <w:sz w:val="16"/>
          <w:szCs w:val="16"/>
          <w:lang w:val="en-IN"/>
        </w:rPr>
        <w:t>2017</w:t>
      </w:r>
      <w:r w:rsidR="00D36EFA" w:rsidRPr="00290EB0">
        <w:rPr>
          <w:rFonts w:ascii="Garamond" w:hAnsi="Garamond"/>
          <w:sz w:val="16"/>
          <w:szCs w:val="16"/>
          <w:lang w:val="en-IN"/>
        </w:rPr>
        <w:t xml:space="preserve">        </w:t>
      </w:r>
    </w:p>
    <w:p w14:paraId="4E5ADEEC" w14:textId="77777777" w:rsidR="00E40466" w:rsidRDefault="00E40466" w:rsidP="0096567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</w:p>
    <w:p w14:paraId="79B7274C" w14:textId="2811CFBA" w:rsidR="00313B04" w:rsidRPr="00E40466" w:rsidRDefault="00F51CCA" w:rsidP="0096567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 xml:space="preserve">Debating </w:t>
      </w:r>
      <w:r w:rsidR="002764D3" w:rsidRPr="00E40466">
        <w:rPr>
          <w:rFonts w:ascii="Garamond" w:hAnsi="Garamond" w:cs="Garamond"/>
          <w:b/>
          <w:bCs/>
          <w:color w:val="000000"/>
          <w:sz w:val="20"/>
          <w:szCs w:val="16"/>
        </w:rPr>
        <w:t xml:space="preserve">and Dramatics </w:t>
      </w:r>
    </w:p>
    <w:p w14:paraId="1611776E" w14:textId="226EE1B1" w:rsidR="00CE5044" w:rsidRPr="0060732D" w:rsidRDefault="0060732D" w:rsidP="00965671">
      <w:pPr>
        <w:widowControl w:val="0"/>
        <w:numPr>
          <w:ilvl w:val="0"/>
          <w:numId w:val="20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color w:val="000000"/>
          <w:sz w:val="16"/>
          <w:szCs w:val="16"/>
        </w:rPr>
      </w:pPr>
      <w:r w:rsidRPr="0060732D">
        <w:rPr>
          <w:rFonts w:ascii="Garamond" w:hAnsi="Garamond" w:cs="Garamond"/>
          <w:color w:val="000000"/>
          <w:sz w:val="16"/>
          <w:szCs w:val="16"/>
        </w:rPr>
        <w:t>Winner of Inter-House Parliamentary Style Debate (Level 1 and 2)</w:t>
      </w:r>
      <w:r w:rsidR="00D82392" w:rsidRPr="0060732D">
        <w:rPr>
          <w:rFonts w:ascii="Garamond" w:hAnsi="Garamond" w:cs="Garamond"/>
          <w:color w:val="000000"/>
          <w:sz w:val="16"/>
          <w:szCs w:val="16"/>
        </w:rPr>
        <w:tab/>
      </w:r>
      <w:r w:rsidR="00D82392">
        <w:rPr>
          <w:rFonts w:ascii="Garamond" w:hAnsi="Garamond" w:cs="Garamond"/>
          <w:b/>
          <w:color w:val="000000"/>
          <w:sz w:val="16"/>
          <w:szCs w:val="16"/>
        </w:rPr>
        <w:tab/>
      </w:r>
      <w:r w:rsidR="00D82392">
        <w:rPr>
          <w:rFonts w:ascii="Garamond" w:hAnsi="Garamond" w:cs="Garamond"/>
          <w:b/>
          <w:color w:val="000000"/>
          <w:sz w:val="16"/>
          <w:szCs w:val="16"/>
        </w:rPr>
        <w:tab/>
      </w:r>
      <w:r w:rsidR="00D82392">
        <w:rPr>
          <w:rFonts w:ascii="Garamond" w:hAnsi="Garamond" w:cs="Garamond"/>
          <w:b/>
          <w:color w:val="000000"/>
          <w:sz w:val="16"/>
          <w:szCs w:val="16"/>
        </w:rPr>
        <w:tab/>
      </w:r>
      <w:r w:rsidR="00D82392">
        <w:rPr>
          <w:rFonts w:ascii="Garamond" w:hAnsi="Garamond" w:cs="Garamond"/>
          <w:b/>
          <w:color w:val="000000"/>
          <w:sz w:val="16"/>
          <w:szCs w:val="16"/>
        </w:rPr>
        <w:tab/>
      </w:r>
      <w:r w:rsidR="00D82392">
        <w:rPr>
          <w:rFonts w:ascii="Garamond" w:hAnsi="Garamond" w:cs="Garamond"/>
          <w:b/>
          <w:color w:val="000000"/>
          <w:sz w:val="16"/>
          <w:szCs w:val="16"/>
        </w:rPr>
        <w:tab/>
      </w:r>
      <w:r w:rsidR="00D82392">
        <w:rPr>
          <w:rFonts w:ascii="Garamond" w:hAnsi="Garamond" w:cs="Garamond"/>
          <w:b/>
          <w:color w:val="000000"/>
          <w:sz w:val="16"/>
          <w:szCs w:val="16"/>
        </w:rPr>
        <w:tab/>
        <w:t xml:space="preserve">                       </w:t>
      </w:r>
      <w:r>
        <w:rPr>
          <w:rFonts w:ascii="Garamond" w:hAnsi="Garamond" w:cs="Garamond"/>
          <w:b/>
          <w:color w:val="000000"/>
          <w:sz w:val="16"/>
          <w:szCs w:val="16"/>
        </w:rPr>
        <w:t xml:space="preserve">          </w:t>
      </w:r>
      <w:r w:rsidR="00D82392">
        <w:rPr>
          <w:rFonts w:ascii="Garamond" w:hAnsi="Garamond" w:cs="Garamond"/>
          <w:b/>
          <w:color w:val="000000"/>
          <w:sz w:val="16"/>
          <w:szCs w:val="16"/>
        </w:rPr>
        <w:t xml:space="preserve">     </w:t>
      </w:r>
      <w:r w:rsidR="002B3B9E">
        <w:rPr>
          <w:rFonts w:ascii="Garamond" w:hAnsi="Garamond" w:cs="Garamond"/>
          <w:b/>
          <w:color w:val="000000"/>
          <w:sz w:val="16"/>
          <w:szCs w:val="16"/>
        </w:rPr>
        <w:t>20</w:t>
      </w:r>
      <w:r>
        <w:rPr>
          <w:rFonts w:ascii="Garamond" w:hAnsi="Garamond" w:cs="Garamond"/>
          <w:b/>
          <w:color w:val="000000"/>
          <w:sz w:val="16"/>
          <w:szCs w:val="16"/>
        </w:rPr>
        <w:t>18,2019</w:t>
      </w:r>
    </w:p>
    <w:p w14:paraId="2AA464F6" w14:textId="77777777" w:rsidR="0060732D" w:rsidRPr="0060732D" w:rsidRDefault="0060732D" w:rsidP="00965671">
      <w:pPr>
        <w:widowControl w:val="0"/>
        <w:numPr>
          <w:ilvl w:val="0"/>
          <w:numId w:val="20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 xml:space="preserve">Winner of the Inter-House Cambridge Style Debate (Level 1) </w:t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  <w:t xml:space="preserve">          </w:t>
      </w:r>
      <w:r w:rsidRPr="0060732D">
        <w:rPr>
          <w:rFonts w:ascii="Garamond" w:hAnsi="Garamond" w:cs="Garamond"/>
          <w:b/>
          <w:color w:val="000000"/>
          <w:sz w:val="16"/>
          <w:szCs w:val="16"/>
        </w:rPr>
        <w:t>2020</w:t>
      </w:r>
    </w:p>
    <w:p w14:paraId="29C9EDF1" w14:textId="17AD5A0F" w:rsidR="0060732D" w:rsidRPr="0060732D" w:rsidRDefault="0060732D" w:rsidP="00965671">
      <w:pPr>
        <w:widowControl w:val="0"/>
        <w:numPr>
          <w:ilvl w:val="0"/>
          <w:numId w:val="20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>Awarded a Best Speaker Award for the Inter-House Cambridge Style Debate (Level 1)</w:t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  <w:t xml:space="preserve">                  </w:t>
      </w:r>
      <w:r>
        <w:rPr>
          <w:rFonts w:ascii="Garamond" w:hAnsi="Garamond" w:cs="Garamond"/>
          <w:color w:val="000000"/>
          <w:sz w:val="16"/>
          <w:szCs w:val="16"/>
        </w:rPr>
        <w:tab/>
        <w:t xml:space="preserve">          </w:t>
      </w:r>
      <w:r w:rsidRPr="0060732D">
        <w:rPr>
          <w:rFonts w:ascii="Garamond" w:hAnsi="Garamond" w:cs="Garamond"/>
          <w:b/>
          <w:color w:val="000000"/>
          <w:sz w:val="16"/>
          <w:szCs w:val="16"/>
        </w:rPr>
        <w:t>2020</w:t>
      </w:r>
    </w:p>
    <w:p w14:paraId="57A02B72" w14:textId="77777777" w:rsidR="002764D3" w:rsidRPr="002764D3" w:rsidRDefault="0060732D" w:rsidP="00965671">
      <w:pPr>
        <w:widowControl w:val="0"/>
        <w:numPr>
          <w:ilvl w:val="0"/>
          <w:numId w:val="20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>Participated in</w:t>
      </w:r>
      <w:r w:rsidR="002764D3">
        <w:rPr>
          <w:rFonts w:ascii="Garamond" w:hAnsi="Garamond" w:cs="Garamond"/>
          <w:color w:val="000000"/>
          <w:sz w:val="16"/>
          <w:szCs w:val="16"/>
        </w:rPr>
        <w:t xml:space="preserve"> Inter-House</w:t>
      </w:r>
      <w:r>
        <w:rPr>
          <w:rFonts w:ascii="Garamond" w:hAnsi="Garamond" w:cs="Garamond"/>
          <w:color w:val="000000"/>
          <w:sz w:val="16"/>
          <w:szCs w:val="16"/>
        </w:rPr>
        <w:t xml:space="preserve"> English Extemporary Comp</w:t>
      </w:r>
      <w:r w:rsidR="002764D3">
        <w:rPr>
          <w:rFonts w:ascii="Garamond" w:hAnsi="Garamond" w:cs="Garamond"/>
          <w:color w:val="000000"/>
          <w:sz w:val="16"/>
          <w:szCs w:val="16"/>
        </w:rPr>
        <w:t>etition (Level 3)</w:t>
      </w:r>
      <w:r w:rsidR="002764D3">
        <w:rPr>
          <w:rFonts w:ascii="Garamond" w:hAnsi="Garamond" w:cs="Garamond"/>
          <w:color w:val="000000"/>
          <w:sz w:val="16"/>
          <w:szCs w:val="16"/>
        </w:rPr>
        <w:tab/>
      </w:r>
      <w:r w:rsidR="002764D3">
        <w:rPr>
          <w:rFonts w:ascii="Garamond" w:hAnsi="Garamond" w:cs="Garamond"/>
          <w:color w:val="000000"/>
          <w:sz w:val="16"/>
          <w:szCs w:val="16"/>
        </w:rPr>
        <w:tab/>
      </w:r>
      <w:r w:rsidR="002764D3">
        <w:rPr>
          <w:rFonts w:ascii="Garamond" w:hAnsi="Garamond" w:cs="Garamond"/>
          <w:color w:val="000000"/>
          <w:sz w:val="16"/>
          <w:szCs w:val="16"/>
        </w:rPr>
        <w:tab/>
      </w:r>
      <w:r w:rsidR="002764D3">
        <w:rPr>
          <w:rFonts w:ascii="Garamond" w:hAnsi="Garamond" w:cs="Garamond"/>
          <w:color w:val="000000"/>
          <w:sz w:val="16"/>
          <w:szCs w:val="16"/>
        </w:rPr>
        <w:tab/>
      </w:r>
      <w:r w:rsidR="002764D3">
        <w:rPr>
          <w:rFonts w:ascii="Garamond" w:hAnsi="Garamond" w:cs="Garamond"/>
          <w:color w:val="000000"/>
          <w:sz w:val="16"/>
          <w:szCs w:val="16"/>
        </w:rPr>
        <w:tab/>
      </w:r>
      <w:r w:rsidR="002764D3">
        <w:rPr>
          <w:rFonts w:ascii="Garamond" w:hAnsi="Garamond" w:cs="Garamond"/>
          <w:color w:val="000000"/>
          <w:sz w:val="16"/>
          <w:szCs w:val="16"/>
        </w:rPr>
        <w:tab/>
      </w:r>
      <w:r w:rsidR="002764D3">
        <w:rPr>
          <w:rFonts w:ascii="Garamond" w:hAnsi="Garamond" w:cs="Garamond"/>
          <w:color w:val="000000"/>
          <w:sz w:val="16"/>
          <w:szCs w:val="16"/>
        </w:rPr>
        <w:tab/>
      </w:r>
      <w:r w:rsidR="002764D3">
        <w:rPr>
          <w:rFonts w:ascii="Garamond" w:hAnsi="Garamond" w:cs="Garamond"/>
          <w:color w:val="000000"/>
          <w:sz w:val="16"/>
          <w:szCs w:val="16"/>
        </w:rPr>
        <w:tab/>
        <w:t xml:space="preserve"> </w:t>
      </w:r>
      <w:r w:rsidR="002764D3" w:rsidRPr="002764D3">
        <w:rPr>
          <w:rFonts w:ascii="Garamond" w:hAnsi="Garamond" w:cs="Garamond"/>
          <w:b/>
          <w:color w:val="000000"/>
          <w:sz w:val="16"/>
          <w:szCs w:val="16"/>
        </w:rPr>
        <w:t>2016-2017</w:t>
      </w:r>
    </w:p>
    <w:p w14:paraId="36AF9F0A" w14:textId="0DC113DE" w:rsidR="002764D3" w:rsidRPr="0060732D" w:rsidRDefault="002764D3" w:rsidP="002764D3">
      <w:pPr>
        <w:widowControl w:val="0"/>
        <w:numPr>
          <w:ilvl w:val="0"/>
          <w:numId w:val="20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 xml:space="preserve">Winner of the Inter-House Hindi Drama Competition (Level 1) </w:t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  <w:t xml:space="preserve">                           </w:t>
      </w:r>
      <w:r w:rsidRPr="0060732D">
        <w:rPr>
          <w:rFonts w:ascii="Garamond" w:hAnsi="Garamond" w:cs="Garamond"/>
          <w:b/>
          <w:color w:val="000000"/>
          <w:sz w:val="16"/>
          <w:szCs w:val="16"/>
        </w:rPr>
        <w:t>20</w:t>
      </w:r>
      <w:r>
        <w:rPr>
          <w:rFonts w:ascii="Garamond" w:hAnsi="Garamond" w:cs="Garamond"/>
          <w:b/>
          <w:color w:val="000000"/>
          <w:sz w:val="16"/>
          <w:szCs w:val="16"/>
        </w:rPr>
        <w:t xml:space="preserve">19 </w:t>
      </w:r>
    </w:p>
    <w:p w14:paraId="7064AEBD" w14:textId="4323E2F2" w:rsidR="0060732D" w:rsidRPr="002764D3" w:rsidRDefault="002764D3" w:rsidP="00965671">
      <w:pPr>
        <w:widowControl w:val="0"/>
        <w:numPr>
          <w:ilvl w:val="0"/>
          <w:numId w:val="20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>Participated in the Inter-House English Drama Competition (Level 1)</w:t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  <w:t xml:space="preserve">         </w:t>
      </w:r>
      <w:r w:rsidRPr="002764D3">
        <w:rPr>
          <w:rFonts w:ascii="Garamond" w:hAnsi="Garamond" w:cs="Garamond"/>
          <w:b/>
          <w:color w:val="000000"/>
          <w:sz w:val="16"/>
          <w:szCs w:val="16"/>
        </w:rPr>
        <w:t>2017</w:t>
      </w:r>
    </w:p>
    <w:p w14:paraId="2BF22373" w14:textId="396218BF" w:rsidR="003C4F95" w:rsidRPr="0063357C" w:rsidRDefault="002764D3" w:rsidP="0063357C">
      <w:pPr>
        <w:widowControl w:val="0"/>
        <w:numPr>
          <w:ilvl w:val="0"/>
          <w:numId w:val="20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color w:val="000000"/>
          <w:sz w:val="16"/>
          <w:szCs w:val="16"/>
        </w:rPr>
      </w:pPr>
      <w:r>
        <w:rPr>
          <w:rFonts w:ascii="Garamond" w:hAnsi="Garamond" w:cs="Garamond"/>
          <w:color w:val="000000"/>
          <w:sz w:val="16"/>
          <w:szCs w:val="16"/>
        </w:rPr>
        <w:t>Part of the Media (For US Congress) and IP committee in Daly College Youth Parliament</w:t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</w:r>
      <w:r>
        <w:rPr>
          <w:rFonts w:ascii="Garamond" w:hAnsi="Garamond" w:cs="Garamond"/>
          <w:color w:val="000000"/>
          <w:sz w:val="16"/>
          <w:szCs w:val="16"/>
        </w:rPr>
        <w:tab/>
        <w:t xml:space="preserve">                           </w:t>
      </w:r>
      <w:r w:rsidRPr="002764D3">
        <w:rPr>
          <w:rFonts w:ascii="Garamond" w:hAnsi="Garamond" w:cs="Garamond"/>
          <w:b/>
          <w:color w:val="000000"/>
          <w:sz w:val="16"/>
          <w:szCs w:val="16"/>
        </w:rPr>
        <w:t>2019</w:t>
      </w:r>
    </w:p>
    <w:p w14:paraId="61963BFF" w14:textId="77777777" w:rsidR="00E40466" w:rsidRDefault="00E40466" w:rsidP="009F06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</w:p>
    <w:p w14:paraId="2A604C4E" w14:textId="0F26E119" w:rsidR="009F06C9" w:rsidRPr="00E40466" w:rsidRDefault="009F06C9" w:rsidP="009F06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>Trekking and Adventure</w:t>
      </w:r>
    </w:p>
    <w:p w14:paraId="4917DA85" w14:textId="2BC7C85F" w:rsidR="000B0F0F" w:rsidRPr="008B56DF" w:rsidRDefault="0060130D" w:rsidP="000B0F0F">
      <w:pPr>
        <w:widowControl w:val="0"/>
        <w:numPr>
          <w:ilvl w:val="0"/>
          <w:numId w:val="20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color w:val="000000"/>
          <w:sz w:val="16"/>
          <w:szCs w:val="16"/>
        </w:rPr>
      </w:pPr>
      <w:proofErr w:type="spellStart"/>
      <w:r>
        <w:rPr>
          <w:rFonts w:ascii="Garamond" w:hAnsi="Garamond"/>
          <w:b/>
          <w:sz w:val="16"/>
          <w:szCs w:val="16"/>
          <w:lang w:val="en-IN"/>
        </w:rPr>
        <w:t>Naak</w:t>
      </w:r>
      <w:proofErr w:type="spellEnd"/>
      <w:r>
        <w:rPr>
          <w:rFonts w:ascii="Garamond" w:hAnsi="Garamond"/>
          <w:b/>
          <w:sz w:val="16"/>
          <w:szCs w:val="16"/>
          <w:lang w:val="en-IN"/>
        </w:rPr>
        <w:t xml:space="preserve"> </w:t>
      </w:r>
      <w:proofErr w:type="spellStart"/>
      <w:r>
        <w:rPr>
          <w:rFonts w:ascii="Garamond" w:hAnsi="Garamond"/>
          <w:b/>
          <w:sz w:val="16"/>
          <w:szCs w:val="16"/>
          <w:lang w:val="en-IN"/>
        </w:rPr>
        <w:t>Tibba</w:t>
      </w:r>
      <w:proofErr w:type="spellEnd"/>
      <w:r>
        <w:rPr>
          <w:rFonts w:ascii="Garamond" w:hAnsi="Garamond"/>
          <w:b/>
          <w:sz w:val="16"/>
          <w:szCs w:val="16"/>
          <w:lang w:val="en-IN"/>
        </w:rPr>
        <w:t xml:space="preserve"> </w:t>
      </w:r>
      <w:r w:rsidR="001B69F1">
        <w:rPr>
          <w:rFonts w:ascii="Garamond" w:hAnsi="Garamond"/>
          <w:b/>
          <w:sz w:val="16"/>
          <w:szCs w:val="16"/>
          <w:lang w:val="en-IN"/>
        </w:rPr>
        <w:t>Trek</w:t>
      </w:r>
      <w:r>
        <w:rPr>
          <w:rFonts w:ascii="Garamond" w:hAnsi="Garamond"/>
          <w:b/>
          <w:sz w:val="16"/>
          <w:szCs w:val="16"/>
          <w:lang w:val="en-IN"/>
        </w:rPr>
        <w:t xml:space="preserve"> </w:t>
      </w:r>
      <w:r w:rsidR="000B0F0F" w:rsidRPr="008B56DF">
        <w:rPr>
          <w:rFonts w:ascii="Garamond" w:hAnsi="Garamond"/>
          <w:b/>
          <w:sz w:val="16"/>
          <w:szCs w:val="16"/>
          <w:lang w:val="en-IN"/>
        </w:rPr>
        <w:tab/>
        <w:t xml:space="preserve"> </w:t>
      </w:r>
      <w:r w:rsidR="000B0F0F" w:rsidRPr="008B56DF">
        <w:rPr>
          <w:rFonts w:ascii="Garamond" w:hAnsi="Garamond"/>
          <w:b/>
          <w:sz w:val="16"/>
          <w:szCs w:val="16"/>
          <w:lang w:val="en-IN"/>
        </w:rPr>
        <w:tab/>
      </w:r>
      <w:r w:rsidR="000B0F0F" w:rsidRPr="008B56DF">
        <w:rPr>
          <w:rFonts w:ascii="Garamond" w:hAnsi="Garamond"/>
          <w:b/>
          <w:sz w:val="16"/>
          <w:szCs w:val="16"/>
          <w:lang w:val="en-IN"/>
        </w:rPr>
        <w:tab/>
      </w:r>
      <w:r w:rsidR="000B0F0F" w:rsidRPr="008B56DF">
        <w:rPr>
          <w:rFonts w:ascii="Garamond" w:hAnsi="Garamond"/>
          <w:b/>
          <w:sz w:val="16"/>
          <w:szCs w:val="16"/>
          <w:lang w:val="en-IN"/>
        </w:rPr>
        <w:tab/>
      </w:r>
      <w:r w:rsidR="000B0F0F" w:rsidRPr="008B56DF">
        <w:rPr>
          <w:rFonts w:ascii="Garamond" w:hAnsi="Garamond"/>
          <w:b/>
          <w:sz w:val="16"/>
          <w:szCs w:val="16"/>
          <w:lang w:val="en-IN"/>
        </w:rPr>
        <w:tab/>
      </w:r>
      <w:r w:rsidR="000B0F0F" w:rsidRPr="008B56DF">
        <w:rPr>
          <w:rFonts w:ascii="Garamond" w:hAnsi="Garamond"/>
          <w:b/>
          <w:sz w:val="16"/>
          <w:szCs w:val="16"/>
          <w:lang w:val="en-IN"/>
        </w:rPr>
        <w:tab/>
      </w:r>
      <w:r w:rsidR="000B0F0F" w:rsidRPr="008B56DF">
        <w:rPr>
          <w:rFonts w:ascii="Garamond" w:hAnsi="Garamond"/>
          <w:b/>
          <w:sz w:val="16"/>
          <w:szCs w:val="16"/>
          <w:lang w:val="en-IN"/>
        </w:rPr>
        <w:tab/>
        <w:t xml:space="preserve">        </w:t>
      </w:r>
      <w:r w:rsidR="00AF4D0A">
        <w:rPr>
          <w:rFonts w:ascii="Garamond" w:hAnsi="Garamond"/>
          <w:b/>
          <w:sz w:val="16"/>
          <w:szCs w:val="16"/>
          <w:lang w:val="en-IN"/>
        </w:rPr>
        <w:tab/>
      </w:r>
      <w:r w:rsidR="00AF4D0A">
        <w:rPr>
          <w:rFonts w:ascii="Garamond" w:hAnsi="Garamond"/>
          <w:b/>
          <w:sz w:val="16"/>
          <w:szCs w:val="16"/>
          <w:lang w:val="en-IN"/>
        </w:rPr>
        <w:tab/>
      </w:r>
      <w:r>
        <w:rPr>
          <w:rFonts w:ascii="Garamond" w:hAnsi="Garamond"/>
          <w:b/>
          <w:sz w:val="16"/>
          <w:szCs w:val="16"/>
          <w:lang w:val="en-IN"/>
        </w:rPr>
        <w:t xml:space="preserve">   </w:t>
      </w:r>
      <w:r w:rsidR="00AF4D0A">
        <w:rPr>
          <w:rFonts w:ascii="Garamond" w:hAnsi="Garamond"/>
          <w:b/>
          <w:sz w:val="16"/>
          <w:szCs w:val="16"/>
          <w:lang w:val="en-IN"/>
        </w:rPr>
        <w:tab/>
        <w:t xml:space="preserve">          </w:t>
      </w:r>
      <w:r>
        <w:rPr>
          <w:rFonts w:ascii="Garamond" w:hAnsi="Garamond"/>
          <w:b/>
          <w:sz w:val="16"/>
          <w:szCs w:val="16"/>
          <w:lang w:val="en-IN"/>
        </w:rPr>
        <w:t xml:space="preserve">            </w:t>
      </w:r>
      <w:r w:rsidR="0063357C">
        <w:rPr>
          <w:rFonts w:ascii="Garamond" w:hAnsi="Garamond"/>
          <w:b/>
          <w:sz w:val="16"/>
          <w:szCs w:val="16"/>
          <w:lang w:val="en-IN"/>
        </w:rPr>
        <w:t xml:space="preserve">  </w:t>
      </w:r>
      <w:r>
        <w:rPr>
          <w:rFonts w:ascii="Garamond" w:hAnsi="Garamond"/>
          <w:b/>
          <w:sz w:val="16"/>
          <w:szCs w:val="16"/>
          <w:lang w:val="en-IN"/>
        </w:rPr>
        <w:t xml:space="preserve">    </w:t>
      </w:r>
      <w:r w:rsidR="001B69F1">
        <w:rPr>
          <w:rFonts w:ascii="Garamond" w:hAnsi="Garamond"/>
          <w:b/>
          <w:sz w:val="16"/>
          <w:szCs w:val="16"/>
          <w:lang w:val="en-IN"/>
        </w:rPr>
        <w:t xml:space="preserve">                  </w:t>
      </w:r>
      <w:r>
        <w:rPr>
          <w:rFonts w:ascii="Garamond" w:hAnsi="Garamond"/>
          <w:b/>
          <w:sz w:val="16"/>
          <w:szCs w:val="16"/>
          <w:lang w:val="en-IN"/>
        </w:rPr>
        <w:t xml:space="preserve"> </w:t>
      </w:r>
      <w:r w:rsidR="0063357C">
        <w:rPr>
          <w:rFonts w:ascii="Garamond" w:hAnsi="Garamond"/>
          <w:b/>
          <w:sz w:val="16"/>
          <w:szCs w:val="16"/>
          <w:lang w:val="en-IN"/>
        </w:rPr>
        <w:t xml:space="preserve">                 </w:t>
      </w:r>
      <w:r w:rsidR="000B0F0F" w:rsidRPr="008B56DF">
        <w:rPr>
          <w:rFonts w:ascii="Garamond" w:hAnsi="Garamond"/>
          <w:b/>
          <w:sz w:val="16"/>
          <w:szCs w:val="16"/>
          <w:lang w:val="en-IN"/>
        </w:rPr>
        <w:t>201</w:t>
      </w:r>
      <w:r>
        <w:rPr>
          <w:rFonts w:ascii="Garamond" w:hAnsi="Garamond"/>
          <w:b/>
          <w:sz w:val="16"/>
          <w:szCs w:val="16"/>
          <w:lang w:val="en-IN"/>
        </w:rPr>
        <w:t>8</w:t>
      </w:r>
    </w:p>
    <w:p w14:paraId="48B3B277" w14:textId="03874AE0" w:rsidR="000B0F0F" w:rsidRPr="008B56DF" w:rsidRDefault="00213E7A" w:rsidP="000B0F0F">
      <w:pPr>
        <w:pStyle w:val="ListParagraph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ind w:left="284" w:hanging="137"/>
        <w:rPr>
          <w:rFonts w:ascii="Garamond" w:hAnsi="Garamond"/>
          <w:b/>
          <w:sz w:val="16"/>
          <w:szCs w:val="16"/>
          <w:lang w:val="en-IN"/>
        </w:rPr>
      </w:pPr>
      <w:r w:rsidRPr="008B56DF">
        <w:rPr>
          <w:rFonts w:ascii="Garamond" w:hAnsi="Garamond"/>
          <w:sz w:val="16"/>
          <w:szCs w:val="16"/>
          <w:lang w:val="en-IN"/>
        </w:rPr>
        <w:t>Successfully</w:t>
      </w:r>
      <w:r w:rsidR="000B0F0F" w:rsidRPr="008B56DF">
        <w:rPr>
          <w:rFonts w:ascii="Garamond" w:hAnsi="Garamond"/>
          <w:sz w:val="16"/>
          <w:szCs w:val="16"/>
          <w:lang w:val="en-IN"/>
        </w:rPr>
        <w:t xml:space="preserve"> c</w:t>
      </w:r>
      <w:r w:rsidR="0060130D">
        <w:rPr>
          <w:rFonts w:ascii="Garamond" w:hAnsi="Garamond"/>
          <w:sz w:val="16"/>
          <w:szCs w:val="16"/>
          <w:lang w:val="en-IN"/>
        </w:rPr>
        <w:t xml:space="preserve">limbed the </w:t>
      </w:r>
      <w:proofErr w:type="spellStart"/>
      <w:r w:rsidR="0060130D">
        <w:rPr>
          <w:rFonts w:ascii="Garamond" w:hAnsi="Garamond"/>
          <w:sz w:val="16"/>
          <w:szCs w:val="16"/>
          <w:lang w:val="en-IN"/>
        </w:rPr>
        <w:t>Naak</w:t>
      </w:r>
      <w:proofErr w:type="spellEnd"/>
      <w:r w:rsidR="0060130D">
        <w:rPr>
          <w:rFonts w:ascii="Garamond" w:hAnsi="Garamond"/>
          <w:sz w:val="16"/>
          <w:szCs w:val="16"/>
          <w:lang w:val="en-IN"/>
        </w:rPr>
        <w:t xml:space="preserve"> </w:t>
      </w:r>
      <w:proofErr w:type="spellStart"/>
      <w:r w:rsidR="0060130D">
        <w:rPr>
          <w:rFonts w:ascii="Garamond" w:hAnsi="Garamond"/>
          <w:sz w:val="16"/>
          <w:szCs w:val="16"/>
          <w:lang w:val="en-IN"/>
        </w:rPr>
        <w:t>Tibba</w:t>
      </w:r>
      <w:proofErr w:type="spellEnd"/>
      <w:r w:rsidR="0060130D">
        <w:rPr>
          <w:rFonts w:ascii="Garamond" w:hAnsi="Garamond"/>
          <w:sz w:val="16"/>
          <w:szCs w:val="16"/>
          <w:lang w:val="en-IN"/>
        </w:rPr>
        <w:t xml:space="preserve"> peak (</w:t>
      </w:r>
      <w:r w:rsidR="0060130D" w:rsidRPr="0060130D">
        <w:rPr>
          <w:rFonts w:ascii="Garamond" w:hAnsi="Garamond"/>
          <w:sz w:val="16"/>
          <w:szCs w:val="16"/>
          <w:lang w:val="en-IN"/>
        </w:rPr>
        <w:t>3,022 metre</w:t>
      </w:r>
      <w:r w:rsidR="0060130D">
        <w:rPr>
          <w:rFonts w:ascii="Garamond" w:hAnsi="Garamond"/>
          <w:sz w:val="16"/>
          <w:szCs w:val="16"/>
          <w:lang w:val="en-IN"/>
        </w:rPr>
        <w:t xml:space="preserve">s), which is the highest peak in </w:t>
      </w:r>
      <w:proofErr w:type="spellStart"/>
      <w:r w:rsidR="0060130D">
        <w:rPr>
          <w:rFonts w:ascii="Garamond" w:hAnsi="Garamond"/>
          <w:sz w:val="16"/>
          <w:szCs w:val="16"/>
          <w:lang w:val="en-IN"/>
        </w:rPr>
        <w:t>Shivalik</w:t>
      </w:r>
      <w:proofErr w:type="spellEnd"/>
      <w:r w:rsidR="0060130D">
        <w:rPr>
          <w:rFonts w:ascii="Garamond" w:hAnsi="Garamond"/>
          <w:sz w:val="16"/>
          <w:szCs w:val="16"/>
          <w:lang w:val="en-IN"/>
        </w:rPr>
        <w:t xml:space="preserve"> region of the Himalayas </w:t>
      </w:r>
    </w:p>
    <w:p w14:paraId="6881F3A5" w14:textId="754CD4DD" w:rsidR="0063357C" w:rsidRPr="0063357C" w:rsidRDefault="000B0F0F" w:rsidP="005E29E3">
      <w:pPr>
        <w:widowControl w:val="0"/>
        <w:numPr>
          <w:ilvl w:val="0"/>
          <w:numId w:val="20"/>
        </w:numPr>
        <w:tabs>
          <w:tab w:val="left" w:pos="20"/>
          <w:tab w:val="left" w:pos="167"/>
        </w:tabs>
        <w:autoSpaceDE w:val="0"/>
        <w:autoSpaceDN w:val="0"/>
        <w:adjustRightInd w:val="0"/>
        <w:ind w:left="147" w:hanging="148"/>
        <w:rPr>
          <w:rFonts w:ascii="Garamond" w:hAnsi="Garamond" w:cs="Garamond"/>
          <w:color w:val="000000"/>
          <w:sz w:val="16"/>
          <w:szCs w:val="16"/>
        </w:rPr>
      </w:pPr>
      <w:r w:rsidRPr="00213E7A">
        <w:rPr>
          <w:rFonts w:ascii="Garamond" w:hAnsi="Garamond" w:cs="Garamond"/>
          <w:b/>
          <w:color w:val="000000"/>
          <w:sz w:val="16"/>
          <w:szCs w:val="16"/>
        </w:rPr>
        <w:t>Ganga Rafting Expedit</w:t>
      </w:r>
      <w:r w:rsidR="005E29E3">
        <w:rPr>
          <w:rFonts w:ascii="Garamond" w:hAnsi="Garamond" w:cs="Garamond"/>
          <w:b/>
          <w:color w:val="000000"/>
          <w:sz w:val="16"/>
          <w:szCs w:val="16"/>
        </w:rPr>
        <w:t>ion:</w:t>
      </w:r>
      <w:r w:rsidR="0063357C">
        <w:rPr>
          <w:rFonts w:ascii="Garamond" w:hAnsi="Garamond" w:cs="Garamond"/>
          <w:b/>
          <w:color w:val="000000"/>
          <w:sz w:val="16"/>
          <w:szCs w:val="16"/>
        </w:rPr>
        <w:t xml:space="preserve"> </w:t>
      </w:r>
      <w:r w:rsidR="0063357C" w:rsidRPr="0063357C">
        <w:rPr>
          <w:rFonts w:ascii="Garamond" w:hAnsi="Garamond"/>
          <w:sz w:val="16"/>
          <w:szCs w:val="16"/>
          <w:lang w:val="en-IN"/>
        </w:rPr>
        <w:t>Successfully completed 2</w:t>
      </w:r>
      <w:r w:rsidR="00D844E1">
        <w:rPr>
          <w:rFonts w:ascii="Garamond" w:hAnsi="Garamond"/>
          <w:sz w:val="16"/>
          <w:szCs w:val="16"/>
          <w:lang w:val="en-IN"/>
        </w:rPr>
        <w:t>5</w:t>
      </w:r>
      <w:r w:rsidR="0063357C" w:rsidRPr="0063357C">
        <w:rPr>
          <w:rFonts w:ascii="Garamond" w:hAnsi="Garamond"/>
          <w:sz w:val="16"/>
          <w:szCs w:val="16"/>
          <w:lang w:val="en-IN"/>
        </w:rPr>
        <w:t xml:space="preserve">km of White Water Rafting in the River Ganga starting from </w:t>
      </w:r>
      <w:proofErr w:type="spellStart"/>
      <w:r w:rsidR="0063357C" w:rsidRPr="0063357C">
        <w:rPr>
          <w:rFonts w:ascii="Garamond" w:hAnsi="Garamond"/>
          <w:sz w:val="16"/>
          <w:szCs w:val="16"/>
          <w:lang w:val="en-IN"/>
        </w:rPr>
        <w:t>Rihikes</w:t>
      </w:r>
      <w:r w:rsidR="0063357C">
        <w:rPr>
          <w:rFonts w:ascii="Garamond" w:hAnsi="Garamond"/>
          <w:sz w:val="16"/>
          <w:szCs w:val="16"/>
          <w:lang w:val="en-IN"/>
        </w:rPr>
        <w:t>h</w:t>
      </w:r>
      <w:proofErr w:type="spellEnd"/>
      <w:r w:rsidR="0063357C">
        <w:rPr>
          <w:rFonts w:ascii="Garamond" w:hAnsi="Garamond" w:cs="Garamond"/>
          <w:b/>
          <w:color w:val="000000"/>
          <w:sz w:val="16"/>
          <w:szCs w:val="16"/>
        </w:rPr>
        <w:t xml:space="preserve">    </w:t>
      </w:r>
      <w:r w:rsidR="0063357C">
        <w:rPr>
          <w:rFonts w:ascii="Garamond" w:hAnsi="Garamond" w:cs="Garamond"/>
          <w:b/>
          <w:color w:val="000000"/>
          <w:sz w:val="16"/>
          <w:szCs w:val="16"/>
        </w:rPr>
        <w:tab/>
      </w:r>
      <w:r w:rsidR="0063357C">
        <w:rPr>
          <w:rFonts w:ascii="Garamond" w:hAnsi="Garamond" w:cs="Garamond"/>
          <w:b/>
          <w:color w:val="000000"/>
          <w:sz w:val="16"/>
          <w:szCs w:val="16"/>
        </w:rPr>
        <w:tab/>
      </w:r>
      <w:r w:rsidR="0063357C">
        <w:rPr>
          <w:rFonts w:ascii="Garamond" w:hAnsi="Garamond" w:cs="Garamond"/>
          <w:b/>
          <w:color w:val="000000"/>
          <w:sz w:val="16"/>
          <w:szCs w:val="16"/>
        </w:rPr>
        <w:tab/>
        <w:t xml:space="preserve">          </w:t>
      </w:r>
      <w:r w:rsidR="0063357C">
        <w:rPr>
          <w:rFonts w:ascii="Garamond" w:hAnsi="Garamond"/>
          <w:b/>
          <w:sz w:val="16"/>
          <w:szCs w:val="16"/>
          <w:lang w:val="en-IN"/>
        </w:rPr>
        <w:t>2018</w:t>
      </w:r>
    </w:p>
    <w:p w14:paraId="1E362101" w14:textId="77777777" w:rsidR="00E40466" w:rsidRDefault="00E40466" w:rsidP="006A6B1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</w:p>
    <w:p w14:paraId="7AB2CC46" w14:textId="5B887D27" w:rsidR="006A6B1E" w:rsidRPr="00E40466" w:rsidRDefault="006A6B1E" w:rsidP="006A6B1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16"/>
        </w:rPr>
      </w:pPr>
      <w:r w:rsidRPr="00E40466">
        <w:rPr>
          <w:rFonts w:ascii="Garamond" w:hAnsi="Garamond" w:cs="Garamond"/>
          <w:b/>
          <w:bCs/>
          <w:color w:val="000000"/>
          <w:sz w:val="20"/>
          <w:szCs w:val="16"/>
        </w:rPr>
        <w:t>Interests and Hobbies</w:t>
      </w:r>
      <w:r w:rsidR="005E29E3" w:rsidRPr="00E40466">
        <w:rPr>
          <w:rFonts w:ascii="Garamond" w:hAnsi="Garamond" w:cs="Garamond"/>
          <w:b/>
          <w:bCs/>
          <w:color w:val="000000"/>
          <w:sz w:val="20"/>
          <w:szCs w:val="16"/>
        </w:rPr>
        <w:t xml:space="preserve"> </w:t>
      </w:r>
    </w:p>
    <w:p w14:paraId="36403911" w14:textId="3D8B4120" w:rsidR="00C26C43" w:rsidRPr="0063357C" w:rsidRDefault="0063357C" w:rsidP="0063357C">
      <w:pPr>
        <w:widowControl w:val="0"/>
        <w:tabs>
          <w:tab w:val="left" w:pos="20"/>
          <w:tab w:val="left" w:pos="167"/>
        </w:tabs>
        <w:autoSpaceDE w:val="0"/>
        <w:autoSpaceDN w:val="0"/>
        <w:adjustRightInd w:val="0"/>
        <w:rPr>
          <w:rFonts w:ascii="Garamond" w:hAnsi="Garamond"/>
          <w:sz w:val="16"/>
          <w:szCs w:val="16"/>
          <w:lang w:val="en-IN"/>
        </w:rPr>
      </w:pPr>
      <w:r>
        <w:rPr>
          <w:rFonts w:ascii="Garamond" w:hAnsi="Garamond"/>
          <w:sz w:val="16"/>
          <w:szCs w:val="16"/>
          <w:lang w:val="en-IN"/>
        </w:rPr>
        <w:t xml:space="preserve">Reading, Writing, Trying new foods </w:t>
      </w:r>
    </w:p>
    <w:sectPr w:rsidR="00C26C43" w:rsidRPr="0063357C" w:rsidSect="00C42456">
      <w:pgSz w:w="12240" w:h="15840"/>
      <w:pgMar w:top="54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00000003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0000070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000007D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3EA591C"/>
    <w:multiLevelType w:val="hybridMultilevel"/>
    <w:tmpl w:val="B5AE662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0B3229F0"/>
    <w:multiLevelType w:val="hybridMultilevel"/>
    <w:tmpl w:val="C18E0B7A"/>
    <w:lvl w:ilvl="0" w:tplc="00000065">
      <w:start w:val="1"/>
      <w:numFmt w:val="bullet"/>
      <w:lvlText w:val="•"/>
      <w:lvlJc w:val="left"/>
      <w:pPr>
        <w:ind w:left="3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3" w15:restartNumberingAfterBreak="0">
    <w:nsid w:val="260B321E"/>
    <w:multiLevelType w:val="hybridMultilevel"/>
    <w:tmpl w:val="C2E0B864"/>
    <w:lvl w:ilvl="0" w:tplc="0409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24" w15:restartNumberingAfterBreak="0">
    <w:nsid w:val="324C559A"/>
    <w:multiLevelType w:val="hybridMultilevel"/>
    <w:tmpl w:val="928EBE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6573EE"/>
    <w:multiLevelType w:val="hybridMultilevel"/>
    <w:tmpl w:val="05061E86"/>
    <w:lvl w:ilvl="0" w:tplc="18BEB1DE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="Garamond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C350C68"/>
    <w:multiLevelType w:val="hybridMultilevel"/>
    <w:tmpl w:val="38D0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AD690F"/>
    <w:multiLevelType w:val="hybridMultilevel"/>
    <w:tmpl w:val="6A5A56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326ABC"/>
    <w:multiLevelType w:val="hybridMultilevel"/>
    <w:tmpl w:val="E19A7A2C"/>
    <w:lvl w:ilvl="0" w:tplc="18BEB1DE">
      <w:start w:val="1"/>
      <w:numFmt w:val="bullet"/>
      <w:lvlText w:val="-"/>
      <w:lvlJc w:val="left"/>
      <w:pPr>
        <w:ind w:left="507" w:hanging="360"/>
      </w:pPr>
      <w:rPr>
        <w:rFonts w:ascii="Garamond" w:eastAsiaTheme="minorEastAsia" w:hAnsi="Garamond" w:cs="Garamond" w:hint="default"/>
      </w:rPr>
    </w:lvl>
    <w:lvl w:ilvl="1" w:tplc="00000065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29" w15:restartNumberingAfterBreak="0">
    <w:nsid w:val="4A503386"/>
    <w:multiLevelType w:val="hybridMultilevel"/>
    <w:tmpl w:val="C330BFFA"/>
    <w:lvl w:ilvl="0" w:tplc="4352F460">
      <w:start w:val="1"/>
      <w:numFmt w:val="bullet"/>
      <w:lvlText w:val="-"/>
      <w:lvlJc w:val="left"/>
      <w:pPr>
        <w:ind w:left="540" w:hanging="360"/>
      </w:pPr>
      <w:rPr>
        <w:rFonts w:ascii="Garamond" w:eastAsiaTheme="minorEastAsia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5A652582"/>
    <w:multiLevelType w:val="hybridMultilevel"/>
    <w:tmpl w:val="AF0AAF48"/>
    <w:lvl w:ilvl="0" w:tplc="00000065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0000065">
      <w:start w:val="1"/>
      <w:numFmt w:val="bullet"/>
      <w:lvlText w:val="•"/>
      <w:lvlJc w:val="left"/>
      <w:pPr>
        <w:ind w:left="57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8"/>
  </w:num>
  <w:num w:numId="24">
    <w:abstractNumId w:val="23"/>
  </w:num>
  <w:num w:numId="25">
    <w:abstractNumId w:val="26"/>
  </w:num>
  <w:num w:numId="26">
    <w:abstractNumId w:val="24"/>
  </w:num>
  <w:num w:numId="27">
    <w:abstractNumId w:val="27"/>
  </w:num>
  <w:num w:numId="28">
    <w:abstractNumId w:val="29"/>
  </w:num>
  <w:num w:numId="29">
    <w:abstractNumId w:val="22"/>
  </w:num>
  <w:num w:numId="30">
    <w:abstractNumId w:val="3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A0"/>
    <w:rsid w:val="00024318"/>
    <w:rsid w:val="00055282"/>
    <w:rsid w:val="00062104"/>
    <w:rsid w:val="00065A82"/>
    <w:rsid w:val="000B0F0F"/>
    <w:rsid w:val="000D1B3B"/>
    <w:rsid w:val="001327BD"/>
    <w:rsid w:val="001867F5"/>
    <w:rsid w:val="001B69F1"/>
    <w:rsid w:val="001B7FC6"/>
    <w:rsid w:val="001D0822"/>
    <w:rsid w:val="001D7D46"/>
    <w:rsid w:val="001E3AF1"/>
    <w:rsid w:val="00213E7A"/>
    <w:rsid w:val="00255236"/>
    <w:rsid w:val="00271B33"/>
    <w:rsid w:val="002764D3"/>
    <w:rsid w:val="00290EB0"/>
    <w:rsid w:val="002A0DC9"/>
    <w:rsid w:val="002B3B9E"/>
    <w:rsid w:val="002B45A1"/>
    <w:rsid w:val="003130CC"/>
    <w:rsid w:val="00313B04"/>
    <w:rsid w:val="00325C4C"/>
    <w:rsid w:val="00353878"/>
    <w:rsid w:val="0035559F"/>
    <w:rsid w:val="00370C84"/>
    <w:rsid w:val="0039491A"/>
    <w:rsid w:val="003C4F95"/>
    <w:rsid w:val="00443176"/>
    <w:rsid w:val="00443D60"/>
    <w:rsid w:val="00470E42"/>
    <w:rsid w:val="004C574F"/>
    <w:rsid w:val="004D2476"/>
    <w:rsid w:val="004D345A"/>
    <w:rsid w:val="004E530E"/>
    <w:rsid w:val="0051130A"/>
    <w:rsid w:val="0051483A"/>
    <w:rsid w:val="00516743"/>
    <w:rsid w:val="00553B81"/>
    <w:rsid w:val="005929F9"/>
    <w:rsid w:val="005D6FCB"/>
    <w:rsid w:val="005E29E3"/>
    <w:rsid w:val="0060130D"/>
    <w:rsid w:val="0060732D"/>
    <w:rsid w:val="0063357C"/>
    <w:rsid w:val="00637212"/>
    <w:rsid w:val="006541E9"/>
    <w:rsid w:val="00672BEB"/>
    <w:rsid w:val="00680059"/>
    <w:rsid w:val="00694B12"/>
    <w:rsid w:val="006A6B1E"/>
    <w:rsid w:val="006C540F"/>
    <w:rsid w:val="0070076C"/>
    <w:rsid w:val="00752A8A"/>
    <w:rsid w:val="007B6DA0"/>
    <w:rsid w:val="007D1E54"/>
    <w:rsid w:val="007D5E87"/>
    <w:rsid w:val="00862FC5"/>
    <w:rsid w:val="00875ABB"/>
    <w:rsid w:val="0089730F"/>
    <w:rsid w:val="008A2D8F"/>
    <w:rsid w:val="008B09F6"/>
    <w:rsid w:val="008B56DF"/>
    <w:rsid w:val="008E343D"/>
    <w:rsid w:val="00937846"/>
    <w:rsid w:val="00945F2F"/>
    <w:rsid w:val="009578DB"/>
    <w:rsid w:val="00965671"/>
    <w:rsid w:val="00982B4B"/>
    <w:rsid w:val="009A3447"/>
    <w:rsid w:val="009A3BB0"/>
    <w:rsid w:val="009C17A3"/>
    <w:rsid w:val="009F06C9"/>
    <w:rsid w:val="009F61E5"/>
    <w:rsid w:val="00A15676"/>
    <w:rsid w:val="00A34468"/>
    <w:rsid w:val="00A360D4"/>
    <w:rsid w:val="00A52526"/>
    <w:rsid w:val="00A54D8E"/>
    <w:rsid w:val="00A8372B"/>
    <w:rsid w:val="00A94E57"/>
    <w:rsid w:val="00AC60A0"/>
    <w:rsid w:val="00AC66CF"/>
    <w:rsid w:val="00AD5780"/>
    <w:rsid w:val="00AE2E18"/>
    <w:rsid w:val="00AF0809"/>
    <w:rsid w:val="00AF4D0A"/>
    <w:rsid w:val="00B541C8"/>
    <w:rsid w:val="00B567D0"/>
    <w:rsid w:val="00B63C57"/>
    <w:rsid w:val="00B66C8D"/>
    <w:rsid w:val="00B7311D"/>
    <w:rsid w:val="00B8499D"/>
    <w:rsid w:val="00BA7DF0"/>
    <w:rsid w:val="00C26C43"/>
    <w:rsid w:val="00C42456"/>
    <w:rsid w:val="00C70A56"/>
    <w:rsid w:val="00CB46FD"/>
    <w:rsid w:val="00CE5044"/>
    <w:rsid w:val="00CE72F7"/>
    <w:rsid w:val="00D36E75"/>
    <w:rsid w:val="00D36EFA"/>
    <w:rsid w:val="00D546D6"/>
    <w:rsid w:val="00D82392"/>
    <w:rsid w:val="00D844E1"/>
    <w:rsid w:val="00D85CB3"/>
    <w:rsid w:val="00DF6E30"/>
    <w:rsid w:val="00E121E1"/>
    <w:rsid w:val="00E270EA"/>
    <w:rsid w:val="00E40466"/>
    <w:rsid w:val="00E739D9"/>
    <w:rsid w:val="00EB6842"/>
    <w:rsid w:val="00EB7C81"/>
    <w:rsid w:val="00F132C8"/>
    <w:rsid w:val="00F51CCA"/>
    <w:rsid w:val="00F602E2"/>
    <w:rsid w:val="00F8589D"/>
    <w:rsid w:val="00FD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513C8"/>
  <w14:defaultImageDpi w14:val="300"/>
  <w15:docId w15:val="{3690C734-22DF-A641-94B0-4BF5AB97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0A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57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7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7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7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7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74F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C42456"/>
    <w:rPr>
      <w:rFonts w:ascii="Helvetica" w:eastAsia="Arial Unicode MS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63520">
                                  <w:marLeft w:val="24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65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  <w:divsChild>
                                <w:div w:id="9432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9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4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176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53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47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042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2665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0577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7522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3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93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414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1601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7995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198379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26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83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135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6702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494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19745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2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26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28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9552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6453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7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54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650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3960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948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864850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65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338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8078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645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6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596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8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Kanishkh Kanodia</dc:creator>
  <cp:keywords/>
  <dc:description/>
  <cp:lastModifiedBy>Charvi Shukla</cp:lastModifiedBy>
  <cp:revision>16</cp:revision>
  <cp:lastPrinted>2019-08-17T10:15:00Z</cp:lastPrinted>
  <dcterms:created xsi:type="dcterms:W3CDTF">2020-10-26T18:36:00Z</dcterms:created>
  <dcterms:modified xsi:type="dcterms:W3CDTF">2020-12-16T14:50:00Z</dcterms:modified>
</cp:coreProperties>
</file>